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05F0D" w14:textId="31DC9858" w:rsidR="00FD48D4" w:rsidRPr="00193444" w:rsidRDefault="00C33065">
      <w:pPr>
        <w:pStyle w:val="Heading2"/>
        <w:spacing w:before="200" w:after="140"/>
        <w:rPr>
          <w:rFonts w:ascii="Leelawadee" w:hAnsi="Leelawadee" w:cs="Leelawadee"/>
        </w:rPr>
      </w:pPr>
      <w:r w:rsidRPr="00193444">
        <w:rPr>
          <w:rFonts w:ascii="Leelawadee" w:hAnsi="Leelawadee" w:cs="Leelawadee" w:hint="c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F41339" wp14:editId="3760420B">
                <wp:simplePos x="0" y="0"/>
                <wp:positionH relativeFrom="column">
                  <wp:posOffset>-84455</wp:posOffset>
                </wp:positionH>
                <wp:positionV relativeFrom="paragraph">
                  <wp:posOffset>-102870</wp:posOffset>
                </wp:positionV>
                <wp:extent cx="2528570" cy="487680"/>
                <wp:effectExtent l="4445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857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5DE2A" w14:textId="77777777" w:rsidR="004157D7" w:rsidRPr="00193444" w:rsidRDefault="004157D7" w:rsidP="00FE4C2B">
                            <w:pPr>
                              <w:pStyle w:val="Title"/>
                              <w:rPr>
                                <w:color w:val="0070C0"/>
                              </w:rPr>
                            </w:pPr>
                            <w:r w:rsidRPr="00193444">
                              <w:rPr>
                                <w:color w:val="0070C0"/>
                              </w:rPr>
                              <w:t>David 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F413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65pt;margin-top:-8.1pt;width:199.1pt;height:38.4pt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" stroked="f">
                <v:textbox style="mso-fit-shape-to-text:t">
                  <w:txbxContent>
                    <w:p w14:paraId="3805DE2A" w14:textId="77777777" w:rsidR="004157D7" w:rsidRPr="00193444" w:rsidRDefault="004157D7" w:rsidP="00FE4C2B">
                      <w:pPr>
                        <w:pStyle w:val="Title"/>
                        <w:rPr>
                          <w:color w:val="0070C0"/>
                        </w:rPr>
                      </w:pPr>
                      <w:r w:rsidRPr="00193444">
                        <w:rPr>
                          <w:color w:val="0070C0"/>
                        </w:rPr>
                        <w:t>David Lee</w:t>
                      </w:r>
                    </w:p>
                  </w:txbxContent>
                </v:textbox>
              </v:shape>
            </w:pict>
          </mc:Fallback>
        </mc:AlternateContent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  <w:r w:rsidR="004157D7" w:rsidRPr="00193444">
        <w:rPr>
          <w:rFonts w:ascii="Leelawadee" w:hAnsi="Leelawadee" w:cs="Leelawadee" w:hint="cs"/>
        </w:rPr>
        <w:tab/>
      </w:r>
    </w:p>
    <w:p w14:paraId="4FCB68BD" w14:textId="7CF1CB9F" w:rsidR="00FD48D4" w:rsidRPr="00193444" w:rsidRDefault="00FE4C2B">
      <w:pPr>
        <w:pStyle w:val="Heading2"/>
        <w:spacing w:before="200" w:after="140"/>
        <w:rPr>
          <w:rFonts w:ascii="Leelawadee" w:hAnsi="Leelawadee" w:cs="Leelawadee"/>
        </w:rPr>
      </w:pPr>
      <w:r w:rsidRPr="00193444">
        <w:rPr>
          <w:rFonts w:ascii="Leelawadee" w:hAnsi="Leelawadee" w:cs="Leelawadee" w:hint="cs"/>
          <w:noProof/>
        </w:rPr>
        <mc:AlternateContent>
          <mc:Choice Requires="wps">
            <w:drawing>
              <wp:anchor distT="152400" distB="152400" distL="152400" distR="152400" simplePos="0" relativeHeight="251657728" behindDoc="0" locked="0" layoutInCell="1" allowOverlap="1" wp14:anchorId="6066E2C3" wp14:editId="1F75956A">
                <wp:simplePos x="0" y="0"/>
                <wp:positionH relativeFrom="page">
                  <wp:posOffset>4864100</wp:posOffset>
                </wp:positionH>
                <wp:positionV relativeFrom="page">
                  <wp:posOffset>1063889</wp:posOffset>
                </wp:positionV>
                <wp:extent cx="2185670" cy="1205865"/>
                <wp:effectExtent l="0" t="0" r="5080" b="13335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85670" cy="120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BC5EE3" w14:textId="77777777" w:rsidR="00FD48D4" w:rsidRPr="005417D0" w:rsidRDefault="00FD48D4">
                            <w:pPr>
                              <w:pStyle w:val="Heading3"/>
                              <w:keepNext w:val="0"/>
                              <w:tabs>
                                <w:tab w:val="left" w:pos="1150"/>
                              </w:tabs>
                              <w:spacing w:before="180" w:line="288" w:lineRule="auto"/>
                              <w:rPr>
                                <w:caps/>
                                <w:color w:val="000000" w:themeColor="text1"/>
                                <w:sz w:val="20"/>
                                <w:u w:color="6C7472"/>
                              </w:rPr>
                            </w:pPr>
                            <w:r w:rsidRPr="005417D0">
                              <w:rPr>
                                <w:rFonts w:hAnsi="Arial Unicode MS"/>
                                <w:caps/>
                                <w:color w:val="000000" w:themeColor="text1"/>
                                <w:sz w:val="20"/>
                                <w:u w:color="6C7472"/>
                              </w:rPr>
                              <w:t>Mobile</w:t>
                            </w:r>
                          </w:p>
                          <w:p w14:paraId="4C91287E" w14:textId="77777777" w:rsidR="00FD48D4" w:rsidRPr="00975891" w:rsidRDefault="00DC7CFC">
                            <w:pPr>
                              <w:tabs>
                                <w:tab w:val="left" w:pos="1152"/>
                                <w:tab w:val="center" w:pos="3600"/>
                                <w:tab w:val="right" w:pos="7200"/>
                              </w:tabs>
                              <w:spacing w:line="288" w:lineRule="auto"/>
                              <w:outlineLvl w:val="0"/>
                              <w:rPr>
                                <w:rFonts w:ascii="Leelawadee" w:hAnsi="Leelawadee" w:cs="Leelawadee"/>
                              </w:rPr>
                            </w:pPr>
                            <w:r w:rsidRPr="00975891">
                              <w:rPr>
                                <w:rFonts w:ascii="Leelawadee" w:hAnsi="Leelawadee" w:cs="Leelawadee"/>
                              </w:rPr>
                              <w:t>07931 242669</w:t>
                            </w:r>
                          </w:p>
                          <w:p w14:paraId="77CB578A" w14:textId="77777777" w:rsidR="00FD48D4" w:rsidRPr="005417D0" w:rsidRDefault="00FD48D4">
                            <w:pPr>
                              <w:pStyle w:val="Heading3"/>
                              <w:keepNext w:val="0"/>
                              <w:tabs>
                                <w:tab w:val="left" w:pos="1150"/>
                              </w:tabs>
                              <w:spacing w:before="180" w:line="288" w:lineRule="auto"/>
                              <w:rPr>
                                <w:caps/>
                                <w:color w:val="000000" w:themeColor="text1"/>
                                <w:sz w:val="20"/>
                                <w:u w:color="6C7472"/>
                              </w:rPr>
                            </w:pPr>
                            <w:r w:rsidRPr="005417D0">
                              <w:rPr>
                                <w:rFonts w:hAnsi="Arial Unicode MS"/>
                                <w:caps/>
                                <w:color w:val="000000" w:themeColor="text1"/>
                                <w:sz w:val="20"/>
                                <w:u w:color="6C7472"/>
                              </w:rPr>
                              <w:t>Email</w:t>
                            </w:r>
                          </w:p>
                          <w:p w14:paraId="4EEA4D4E" w14:textId="77777777" w:rsidR="00FD48D4" w:rsidRPr="00975891" w:rsidRDefault="00000000">
                            <w:pPr>
                              <w:tabs>
                                <w:tab w:val="left" w:pos="1152"/>
                                <w:tab w:val="center" w:pos="3600"/>
                                <w:tab w:val="right" w:pos="7200"/>
                              </w:tabs>
                              <w:spacing w:line="288" w:lineRule="auto"/>
                              <w:outlineLvl w:val="0"/>
                              <w:rPr>
                                <w:rFonts w:ascii="Leelawadee" w:hAnsi="Leelawadee" w:cs="Leelawadee"/>
                              </w:rPr>
                            </w:pPr>
                            <w:hyperlink r:id="rId8" w:history="1">
                              <w:r w:rsidR="00D040A7" w:rsidRPr="00975891">
                                <w:rPr>
                                  <w:rFonts w:ascii="Leelawadee" w:hAnsi="Leelawadee" w:cs="Leelawadee"/>
                                </w:rPr>
                                <w:t>mrdavelee2012@gmail.com</w:t>
                              </w:r>
                            </w:hyperlink>
                          </w:p>
                          <w:p w14:paraId="0DA49310" w14:textId="77777777" w:rsidR="00D040A7" w:rsidRDefault="00D040A7" w:rsidP="00D040A7">
                            <w:pPr>
                              <w:tabs>
                                <w:tab w:val="left" w:pos="1152"/>
                                <w:tab w:val="center" w:pos="3600"/>
                                <w:tab w:val="right" w:pos="7200"/>
                              </w:tabs>
                              <w:spacing w:line="288" w:lineRule="auto"/>
                              <w:outlineLvl w:val="0"/>
                              <w:rPr>
                                <w:sz w:val="20"/>
                                <w:lang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6E2C3" id="Rectangle 2" o:spid="_x0000_s1027" style="position:absolute;margin-left:383pt;margin-top:83.75pt;width:172.1pt;height:94.95pt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" filled="f" stroked="f" strokeweight="1pt">
                <v:stroke miterlimit="0"/>
                <v:shadow color="black" opacity="49150f" offset=".74833mm,.74833mm"/>
                <v:path arrowok="t"/>
                <v:textbox inset="0,0,0,0">
                  <w:txbxContent>
                    <w:p w14:paraId="63BC5EE3" w14:textId="77777777" w:rsidR="00FD48D4" w:rsidRPr="005417D0" w:rsidRDefault="00FD48D4">
                      <w:pPr>
                        <w:pStyle w:val="Heading3"/>
                        <w:keepNext w:val="0"/>
                        <w:tabs>
                          <w:tab w:val="left" w:pos="1150"/>
                        </w:tabs>
                        <w:spacing w:before="180" w:line="288" w:lineRule="auto"/>
                        <w:rPr>
                          <w:caps/>
                          <w:color w:val="000000" w:themeColor="text1"/>
                          <w:sz w:val="20"/>
                          <w:u w:color="6C7472"/>
                        </w:rPr>
                      </w:pPr>
                      <w:r w:rsidRPr="005417D0">
                        <w:rPr>
                          <w:rFonts w:hAnsi="Arial Unicode MS"/>
                          <w:caps/>
                          <w:color w:val="000000" w:themeColor="text1"/>
                          <w:sz w:val="20"/>
                          <w:u w:color="6C7472"/>
                        </w:rPr>
                        <w:t>Mobile</w:t>
                      </w:r>
                    </w:p>
                    <w:p w14:paraId="4C91287E" w14:textId="77777777" w:rsidR="00FD48D4" w:rsidRPr="00975891" w:rsidRDefault="00DC7CFC">
                      <w:pPr>
                        <w:tabs>
                          <w:tab w:val="left" w:pos="1152"/>
                          <w:tab w:val="center" w:pos="3600"/>
                          <w:tab w:val="right" w:pos="7200"/>
                        </w:tabs>
                        <w:spacing w:line="288" w:lineRule="auto"/>
                        <w:outlineLvl w:val="0"/>
                        <w:rPr>
                          <w:rFonts w:ascii="Leelawadee" w:hAnsi="Leelawadee" w:cs="Leelawadee"/>
                        </w:rPr>
                      </w:pPr>
                      <w:r w:rsidRPr="00975891">
                        <w:rPr>
                          <w:rFonts w:ascii="Leelawadee" w:hAnsi="Leelawadee" w:cs="Leelawadee"/>
                        </w:rPr>
                        <w:t>07931 242669</w:t>
                      </w:r>
                    </w:p>
                    <w:p w14:paraId="77CB578A" w14:textId="77777777" w:rsidR="00FD48D4" w:rsidRPr="005417D0" w:rsidRDefault="00FD48D4">
                      <w:pPr>
                        <w:pStyle w:val="Heading3"/>
                        <w:keepNext w:val="0"/>
                        <w:tabs>
                          <w:tab w:val="left" w:pos="1150"/>
                        </w:tabs>
                        <w:spacing w:before="180" w:line="288" w:lineRule="auto"/>
                        <w:rPr>
                          <w:caps/>
                          <w:color w:val="000000" w:themeColor="text1"/>
                          <w:sz w:val="20"/>
                          <w:u w:color="6C7472"/>
                        </w:rPr>
                      </w:pPr>
                      <w:r w:rsidRPr="005417D0">
                        <w:rPr>
                          <w:rFonts w:hAnsi="Arial Unicode MS"/>
                          <w:caps/>
                          <w:color w:val="000000" w:themeColor="text1"/>
                          <w:sz w:val="20"/>
                          <w:u w:color="6C7472"/>
                        </w:rPr>
                        <w:t>Email</w:t>
                      </w:r>
                    </w:p>
                    <w:p w14:paraId="4EEA4D4E" w14:textId="77777777" w:rsidR="00FD48D4" w:rsidRPr="00975891" w:rsidRDefault="00000000">
                      <w:pPr>
                        <w:tabs>
                          <w:tab w:val="left" w:pos="1152"/>
                          <w:tab w:val="center" w:pos="3600"/>
                          <w:tab w:val="right" w:pos="7200"/>
                        </w:tabs>
                        <w:spacing w:line="288" w:lineRule="auto"/>
                        <w:outlineLvl w:val="0"/>
                        <w:rPr>
                          <w:rFonts w:ascii="Leelawadee" w:hAnsi="Leelawadee" w:cs="Leelawadee"/>
                        </w:rPr>
                      </w:pPr>
                      <w:hyperlink r:id="rId9" w:history="1">
                        <w:r w:rsidR="00D040A7" w:rsidRPr="00975891">
                          <w:rPr>
                            <w:rFonts w:ascii="Leelawadee" w:hAnsi="Leelawadee" w:cs="Leelawadee"/>
                          </w:rPr>
                          <w:t>mrdavelee2012@gmail.com</w:t>
                        </w:r>
                      </w:hyperlink>
                    </w:p>
                    <w:p w14:paraId="0DA49310" w14:textId="77777777" w:rsidR="00D040A7" w:rsidRDefault="00D040A7" w:rsidP="00D040A7">
                      <w:pPr>
                        <w:tabs>
                          <w:tab w:val="left" w:pos="1152"/>
                          <w:tab w:val="center" w:pos="3600"/>
                          <w:tab w:val="right" w:pos="7200"/>
                        </w:tabs>
                        <w:spacing w:line="288" w:lineRule="auto"/>
                        <w:outlineLvl w:val="0"/>
                        <w:rPr>
                          <w:sz w:val="20"/>
                          <w:lang w:bidi="x-none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193444">
        <w:rPr>
          <w:rFonts w:ascii="Leelawadee" w:hAnsi="Leelawadee" w:cs="Leelawadee" w:hint="cs"/>
          <w:noProof/>
        </w:rPr>
        <mc:AlternateContent>
          <mc:Choice Requires="wps">
            <w:drawing>
              <wp:anchor distT="57150" distB="57150" distL="57150" distR="57150" simplePos="0" relativeHeight="251656704" behindDoc="0" locked="0" layoutInCell="1" allowOverlap="1" wp14:anchorId="7DF60746" wp14:editId="2C1945EB">
                <wp:simplePos x="0" y="0"/>
                <wp:positionH relativeFrom="page">
                  <wp:posOffset>451485</wp:posOffset>
                </wp:positionH>
                <wp:positionV relativeFrom="page">
                  <wp:posOffset>1058916</wp:posOffset>
                </wp:positionV>
                <wp:extent cx="1828800" cy="1205865"/>
                <wp:effectExtent l="0" t="0" r="0" b="13335"/>
                <wp:wrapSquare wrapText="bothSides"/>
                <wp:docPr id="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20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2BA7508" w14:textId="77777777" w:rsidR="00FD48D4" w:rsidRPr="005417D0" w:rsidRDefault="00FD48D4">
                            <w:pPr>
                              <w:pStyle w:val="Heading3"/>
                              <w:keepNext w:val="0"/>
                              <w:tabs>
                                <w:tab w:val="left" w:pos="1150"/>
                              </w:tabs>
                              <w:spacing w:before="180" w:line="288" w:lineRule="auto"/>
                              <w:rPr>
                                <w:caps/>
                                <w:color w:val="000000" w:themeColor="text1"/>
                                <w:sz w:val="20"/>
                                <w:u w:color="6C7472"/>
                              </w:rPr>
                            </w:pPr>
                            <w:r w:rsidRPr="005417D0">
                              <w:rPr>
                                <w:rFonts w:hAnsi="Arial Unicode MS"/>
                                <w:caps/>
                                <w:color w:val="000000" w:themeColor="text1"/>
                                <w:sz w:val="20"/>
                                <w:u w:color="6C7472"/>
                              </w:rPr>
                              <w:t>Address</w:t>
                            </w:r>
                          </w:p>
                          <w:p w14:paraId="478A43B9" w14:textId="44E70316" w:rsidR="00FD48D4" w:rsidRPr="00975891" w:rsidRDefault="00F02F93" w:rsidP="00334749">
                            <w:pPr>
                              <w:tabs>
                                <w:tab w:val="left" w:pos="1152"/>
                                <w:tab w:val="center" w:pos="3600"/>
                                <w:tab w:val="right" w:pos="7200"/>
                              </w:tabs>
                              <w:spacing w:after="0" w:line="288" w:lineRule="auto"/>
                              <w:outlineLvl w:val="0"/>
                              <w:rPr>
                                <w:rFonts w:ascii="Leelawadee" w:hAnsi="Leelawadee" w:cs="Leelawadee"/>
                              </w:rPr>
                            </w:pPr>
                            <w:r w:rsidRPr="00975891">
                              <w:rPr>
                                <w:rFonts w:ascii="Leelawadee" w:hAnsi="Leelawadee" w:cs="Leelawadee"/>
                              </w:rPr>
                              <w:t xml:space="preserve">98 </w:t>
                            </w:r>
                            <w:proofErr w:type="spellStart"/>
                            <w:r w:rsidRPr="00975891">
                              <w:rPr>
                                <w:rFonts w:ascii="Leelawadee" w:hAnsi="Leelawadee" w:cs="Leelawadee"/>
                              </w:rPr>
                              <w:t>Ashey</w:t>
                            </w:r>
                            <w:proofErr w:type="spellEnd"/>
                            <w:r w:rsidRPr="00975891">
                              <w:rPr>
                                <w:rFonts w:ascii="Leelawadee" w:hAnsi="Leelawadee" w:cs="Leelawadee"/>
                              </w:rPr>
                              <w:t xml:space="preserve"> Road</w:t>
                            </w:r>
                          </w:p>
                          <w:p w14:paraId="6D6E2CB8" w14:textId="371B38C5" w:rsidR="00F02F93" w:rsidRPr="00975891" w:rsidRDefault="00F02F93" w:rsidP="00334749">
                            <w:pPr>
                              <w:tabs>
                                <w:tab w:val="left" w:pos="1152"/>
                                <w:tab w:val="center" w:pos="3600"/>
                                <w:tab w:val="right" w:pos="7200"/>
                              </w:tabs>
                              <w:spacing w:after="0" w:line="288" w:lineRule="auto"/>
                              <w:outlineLvl w:val="0"/>
                              <w:rPr>
                                <w:rFonts w:ascii="Leelawadee" w:hAnsi="Leelawadee" w:cs="Leelawadee"/>
                              </w:rPr>
                            </w:pPr>
                            <w:r w:rsidRPr="00975891">
                              <w:rPr>
                                <w:rFonts w:ascii="Leelawadee" w:hAnsi="Leelawadee" w:cs="Leelawadee"/>
                              </w:rPr>
                              <w:t>Ryde</w:t>
                            </w:r>
                          </w:p>
                          <w:p w14:paraId="2A5DA486" w14:textId="18D8E03D" w:rsidR="00F02F93" w:rsidRPr="00975891" w:rsidRDefault="00F02F93" w:rsidP="00334749">
                            <w:pPr>
                              <w:tabs>
                                <w:tab w:val="left" w:pos="1152"/>
                                <w:tab w:val="center" w:pos="3600"/>
                                <w:tab w:val="right" w:pos="7200"/>
                              </w:tabs>
                              <w:spacing w:after="0" w:line="288" w:lineRule="auto"/>
                              <w:outlineLvl w:val="0"/>
                              <w:rPr>
                                <w:rFonts w:ascii="Leelawadee" w:hAnsi="Leelawadee" w:cs="Leelawadee"/>
                              </w:rPr>
                            </w:pPr>
                            <w:r w:rsidRPr="00975891">
                              <w:rPr>
                                <w:rFonts w:ascii="Leelawadee" w:hAnsi="Leelawadee" w:cs="Leelawadee"/>
                              </w:rPr>
                              <w:t>Isle of Wight</w:t>
                            </w:r>
                          </w:p>
                          <w:p w14:paraId="531F3191" w14:textId="2946985E" w:rsidR="00F02F93" w:rsidRPr="00975891" w:rsidRDefault="00F02F93" w:rsidP="00334749">
                            <w:pPr>
                              <w:tabs>
                                <w:tab w:val="left" w:pos="1152"/>
                                <w:tab w:val="center" w:pos="3600"/>
                                <w:tab w:val="right" w:pos="7200"/>
                              </w:tabs>
                              <w:spacing w:after="0" w:line="288" w:lineRule="auto"/>
                              <w:outlineLvl w:val="0"/>
                              <w:rPr>
                                <w:rFonts w:ascii="Leelawadee" w:hAnsi="Leelawadee" w:cs="Leelawadee"/>
                              </w:rPr>
                            </w:pPr>
                            <w:r w:rsidRPr="00975891">
                              <w:rPr>
                                <w:rFonts w:ascii="Leelawadee" w:hAnsi="Leelawadee" w:cs="Leelawadee"/>
                              </w:rPr>
                              <w:t>PO33 2UZ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60746" id="Rectangle 1" o:spid="_x0000_s1028" style="position:absolute;margin-left:35.55pt;margin-top:83.4pt;width:2in;height:94.95pt;z-index:25165670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" filled="f" stroked="f" strokeweight="1pt">
                <v:stroke miterlimit="0"/>
                <v:shadow color="black" opacity="49150f" offset=".74833mm,.74833mm"/>
                <v:path arrowok="t"/>
                <v:textbox inset="0,0,0,0">
                  <w:txbxContent>
                    <w:p w14:paraId="12BA7508" w14:textId="77777777" w:rsidR="00FD48D4" w:rsidRPr="005417D0" w:rsidRDefault="00FD48D4">
                      <w:pPr>
                        <w:pStyle w:val="Heading3"/>
                        <w:keepNext w:val="0"/>
                        <w:tabs>
                          <w:tab w:val="left" w:pos="1150"/>
                        </w:tabs>
                        <w:spacing w:before="180" w:line="288" w:lineRule="auto"/>
                        <w:rPr>
                          <w:caps/>
                          <w:color w:val="000000" w:themeColor="text1"/>
                          <w:sz w:val="20"/>
                          <w:u w:color="6C7472"/>
                        </w:rPr>
                      </w:pPr>
                      <w:r w:rsidRPr="005417D0">
                        <w:rPr>
                          <w:rFonts w:hAnsi="Arial Unicode MS"/>
                          <w:caps/>
                          <w:color w:val="000000" w:themeColor="text1"/>
                          <w:sz w:val="20"/>
                          <w:u w:color="6C7472"/>
                        </w:rPr>
                        <w:t>Address</w:t>
                      </w:r>
                    </w:p>
                    <w:p w14:paraId="478A43B9" w14:textId="44E70316" w:rsidR="00FD48D4" w:rsidRPr="00975891" w:rsidRDefault="00F02F93" w:rsidP="00334749">
                      <w:pPr>
                        <w:tabs>
                          <w:tab w:val="left" w:pos="1152"/>
                          <w:tab w:val="center" w:pos="3600"/>
                          <w:tab w:val="right" w:pos="7200"/>
                        </w:tabs>
                        <w:spacing w:after="0" w:line="288" w:lineRule="auto"/>
                        <w:outlineLvl w:val="0"/>
                        <w:rPr>
                          <w:rFonts w:ascii="Leelawadee" w:hAnsi="Leelawadee" w:cs="Leelawadee"/>
                        </w:rPr>
                      </w:pPr>
                      <w:r w:rsidRPr="00975891">
                        <w:rPr>
                          <w:rFonts w:ascii="Leelawadee" w:hAnsi="Leelawadee" w:cs="Leelawadee"/>
                        </w:rPr>
                        <w:t>98 Ashey Road</w:t>
                      </w:r>
                    </w:p>
                    <w:p w14:paraId="6D6E2CB8" w14:textId="371B38C5" w:rsidR="00F02F93" w:rsidRPr="00975891" w:rsidRDefault="00F02F93" w:rsidP="00334749">
                      <w:pPr>
                        <w:tabs>
                          <w:tab w:val="left" w:pos="1152"/>
                          <w:tab w:val="center" w:pos="3600"/>
                          <w:tab w:val="right" w:pos="7200"/>
                        </w:tabs>
                        <w:spacing w:after="0" w:line="288" w:lineRule="auto"/>
                        <w:outlineLvl w:val="0"/>
                        <w:rPr>
                          <w:rFonts w:ascii="Leelawadee" w:hAnsi="Leelawadee" w:cs="Leelawadee"/>
                        </w:rPr>
                      </w:pPr>
                      <w:r w:rsidRPr="00975891">
                        <w:rPr>
                          <w:rFonts w:ascii="Leelawadee" w:hAnsi="Leelawadee" w:cs="Leelawadee"/>
                        </w:rPr>
                        <w:t>Ryde</w:t>
                      </w:r>
                    </w:p>
                    <w:p w14:paraId="2A5DA486" w14:textId="18D8E03D" w:rsidR="00F02F93" w:rsidRPr="00975891" w:rsidRDefault="00F02F93" w:rsidP="00334749">
                      <w:pPr>
                        <w:tabs>
                          <w:tab w:val="left" w:pos="1152"/>
                          <w:tab w:val="center" w:pos="3600"/>
                          <w:tab w:val="right" w:pos="7200"/>
                        </w:tabs>
                        <w:spacing w:after="0" w:line="288" w:lineRule="auto"/>
                        <w:outlineLvl w:val="0"/>
                        <w:rPr>
                          <w:rFonts w:ascii="Leelawadee" w:hAnsi="Leelawadee" w:cs="Leelawadee"/>
                        </w:rPr>
                      </w:pPr>
                      <w:r w:rsidRPr="00975891">
                        <w:rPr>
                          <w:rFonts w:ascii="Leelawadee" w:hAnsi="Leelawadee" w:cs="Leelawadee"/>
                        </w:rPr>
                        <w:t>Isle of Wight</w:t>
                      </w:r>
                    </w:p>
                    <w:p w14:paraId="531F3191" w14:textId="2946985E" w:rsidR="00F02F93" w:rsidRPr="00975891" w:rsidRDefault="00F02F93" w:rsidP="00334749">
                      <w:pPr>
                        <w:tabs>
                          <w:tab w:val="left" w:pos="1152"/>
                          <w:tab w:val="center" w:pos="3600"/>
                          <w:tab w:val="right" w:pos="7200"/>
                        </w:tabs>
                        <w:spacing w:after="0" w:line="288" w:lineRule="auto"/>
                        <w:outlineLvl w:val="0"/>
                        <w:rPr>
                          <w:rFonts w:ascii="Leelawadee" w:hAnsi="Leelawadee" w:cs="Leelawadee"/>
                        </w:rPr>
                      </w:pPr>
                      <w:r w:rsidRPr="00975891">
                        <w:rPr>
                          <w:rFonts w:ascii="Leelawadee" w:hAnsi="Leelawadee" w:cs="Leelawadee"/>
                        </w:rPr>
                        <w:t>PO33 2UZ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497DED88" w14:textId="3E9379FF" w:rsidR="00FD48D4" w:rsidRPr="00193444" w:rsidRDefault="00FD48D4">
      <w:pPr>
        <w:pStyle w:val="Heading2"/>
        <w:spacing w:before="200" w:after="140"/>
        <w:rPr>
          <w:rFonts w:ascii="Leelawadee" w:hAnsi="Leelawadee" w:cs="Leelawadee"/>
        </w:rPr>
      </w:pPr>
    </w:p>
    <w:p w14:paraId="7F0E5032" w14:textId="77777777" w:rsidR="00FD48D4" w:rsidRPr="00193444" w:rsidRDefault="00FD48D4">
      <w:pPr>
        <w:pStyle w:val="Heading2"/>
        <w:spacing w:before="200" w:after="140"/>
        <w:rPr>
          <w:rFonts w:ascii="Leelawadee" w:hAnsi="Leelawadee" w:cs="Leelawadee"/>
        </w:rPr>
      </w:pPr>
    </w:p>
    <w:p w14:paraId="5E3B3333" w14:textId="77777777" w:rsidR="00F02F93" w:rsidRPr="00193444" w:rsidRDefault="00F02F93" w:rsidP="00F02F93">
      <w:pPr>
        <w:rPr>
          <w:rFonts w:ascii="Leelawadee" w:hAnsi="Leelawadee" w:cs="Leelawadee"/>
          <w:u w:color="6C7472"/>
        </w:rPr>
      </w:pPr>
    </w:p>
    <w:p w14:paraId="696CCB44" w14:textId="77777777" w:rsidR="00932C25" w:rsidRPr="00193444" w:rsidRDefault="00932C25" w:rsidP="00FE4C2B">
      <w:pPr>
        <w:pStyle w:val="Heading2"/>
        <w:rPr>
          <w:rFonts w:ascii="Leelawadee" w:hAnsi="Leelawadee" w:cs="Leelawadee"/>
          <w:u w:color="6C7472"/>
        </w:rPr>
      </w:pPr>
    </w:p>
    <w:p w14:paraId="63278D8A" w14:textId="7FD6AB0B" w:rsidR="00FD48D4" w:rsidRPr="00BF30EE" w:rsidRDefault="00FD48D4" w:rsidP="00FE4C2B">
      <w:pPr>
        <w:pStyle w:val="Heading2"/>
        <w:rPr>
          <w:rFonts w:ascii="Leelawadee" w:hAnsi="Leelawadee" w:cs="Leelawadee"/>
          <w:b/>
          <w:color w:val="0070C0"/>
          <w:sz w:val="28"/>
          <w:szCs w:val="28"/>
          <w:u w:color="6C7472"/>
        </w:rPr>
      </w:pPr>
      <w:r w:rsidRPr="00BF30EE">
        <w:rPr>
          <w:rFonts w:ascii="Leelawadee" w:hAnsi="Leelawadee" w:cs="Leelawadee" w:hint="cs"/>
          <w:color w:val="0070C0"/>
          <w:sz w:val="28"/>
          <w:szCs w:val="28"/>
          <w:u w:color="6C7472"/>
        </w:rPr>
        <w:t>Profile</w:t>
      </w:r>
    </w:p>
    <w:p w14:paraId="7F6DDF3D" w14:textId="42C368F2" w:rsidR="00221205" w:rsidRPr="00193444" w:rsidRDefault="00DC7CFC" w:rsidP="00334749">
      <w:pPr>
        <w:rPr>
          <w:rFonts w:ascii="Leelawadee" w:hAnsi="Leelawadee" w:cs="Leelawadee"/>
          <w:b/>
        </w:rPr>
      </w:pPr>
      <w:r w:rsidRPr="00193444">
        <w:rPr>
          <w:rFonts w:ascii="Leelawadee" w:hAnsi="Leelawadee" w:cs="Leelawadee" w:hint="cs"/>
        </w:rPr>
        <w:t xml:space="preserve">A </w:t>
      </w:r>
      <w:r w:rsidR="00C33065" w:rsidRPr="00193444">
        <w:rPr>
          <w:rFonts w:ascii="Leelawadee" w:hAnsi="Leelawadee" w:cs="Leelawadee" w:hint="cs"/>
        </w:rPr>
        <w:t>Frontend Web</w:t>
      </w:r>
      <w:r w:rsidRPr="00193444">
        <w:rPr>
          <w:rFonts w:ascii="Leelawadee" w:hAnsi="Leelawadee" w:cs="Leelawadee" w:hint="cs"/>
        </w:rPr>
        <w:t xml:space="preserve"> </w:t>
      </w:r>
      <w:r w:rsidR="00C33065" w:rsidRPr="00193444">
        <w:rPr>
          <w:rFonts w:ascii="Leelawadee" w:hAnsi="Leelawadee" w:cs="Leelawadee" w:hint="cs"/>
        </w:rPr>
        <w:t>D</w:t>
      </w:r>
      <w:r w:rsidRPr="00193444">
        <w:rPr>
          <w:rFonts w:ascii="Leelawadee" w:hAnsi="Leelawadee" w:cs="Leelawadee" w:hint="cs"/>
        </w:rPr>
        <w:t>eveloper f</w:t>
      </w:r>
      <w:r w:rsidR="00A42793" w:rsidRPr="00193444">
        <w:rPr>
          <w:rFonts w:ascii="Leelawadee" w:hAnsi="Leelawadee" w:cs="Leelawadee" w:hint="cs"/>
        </w:rPr>
        <w:t xml:space="preserve">or an award-winning software specialist, </w:t>
      </w:r>
      <w:r w:rsidR="005E679F" w:rsidRPr="00193444">
        <w:rPr>
          <w:rFonts w:ascii="Leelawadee" w:hAnsi="Leelawadee" w:cs="Leelawadee" w:hint="cs"/>
        </w:rPr>
        <w:t>actively involved</w:t>
      </w:r>
      <w:r w:rsidR="00A42793" w:rsidRPr="00193444">
        <w:rPr>
          <w:rFonts w:ascii="Leelawadee" w:hAnsi="Leelawadee" w:cs="Leelawadee" w:hint="cs"/>
        </w:rPr>
        <w:t xml:space="preserve"> in building the base frontend experience </w:t>
      </w:r>
      <w:r w:rsidR="009B2259">
        <w:rPr>
          <w:rFonts w:ascii="Leelawadee" w:hAnsi="Leelawadee" w:cs="Leelawadee"/>
        </w:rPr>
        <w:t>for various brands in the agricultural industry</w:t>
      </w:r>
      <w:r w:rsidR="00FD48D4" w:rsidRPr="00193444">
        <w:rPr>
          <w:rFonts w:ascii="Leelawadee" w:hAnsi="Leelawadee" w:cs="Leelawadee" w:hint="cs"/>
        </w:rPr>
        <w:t>.</w:t>
      </w:r>
      <w:r w:rsidR="00221205" w:rsidRPr="00193444">
        <w:rPr>
          <w:rFonts w:ascii="Leelawadee" w:hAnsi="Leelawadee" w:cs="Leelawadee" w:hint="cs"/>
        </w:rPr>
        <w:t xml:space="preserve"> </w:t>
      </w:r>
      <w:r w:rsidR="00A42793" w:rsidRPr="00193444">
        <w:rPr>
          <w:rFonts w:ascii="Leelawadee" w:hAnsi="Leelawadee" w:cs="Leelawadee" w:hint="cs"/>
        </w:rPr>
        <w:t>Skilled in HTML5, CSS3</w:t>
      </w:r>
      <w:r w:rsidR="00221205" w:rsidRPr="00193444">
        <w:rPr>
          <w:rFonts w:ascii="Leelawadee" w:hAnsi="Leelawadee" w:cs="Leelawadee" w:hint="cs"/>
        </w:rPr>
        <w:t xml:space="preserve"> </w:t>
      </w:r>
      <w:r w:rsidR="00A42793" w:rsidRPr="00193444">
        <w:rPr>
          <w:rFonts w:ascii="Leelawadee" w:hAnsi="Leelawadee" w:cs="Leelawadee" w:hint="cs"/>
        </w:rPr>
        <w:t>and JavaScript.</w:t>
      </w:r>
      <w:r w:rsidR="00221205" w:rsidRPr="00193444">
        <w:rPr>
          <w:rFonts w:ascii="Leelawadee" w:hAnsi="Leelawadee" w:cs="Leelawadee" w:hint="cs"/>
        </w:rPr>
        <w:t xml:space="preserve"> </w:t>
      </w:r>
      <w:r w:rsidR="00C03109" w:rsidRPr="00193444">
        <w:rPr>
          <w:rFonts w:ascii="Leelawadee" w:hAnsi="Leelawadee" w:cs="Leelawadee" w:hint="cs"/>
        </w:rPr>
        <w:t>A</w:t>
      </w:r>
      <w:r w:rsidR="00221205" w:rsidRPr="00193444">
        <w:rPr>
          <w:rFonts w:ascii="Leelawadee" w:hAnsi="Leelawadee" w:cs="Leelawadee" w:hint="cs"/>
        </w:rPr>
        <w:t xml:space="preserve">dept at learning new skills </w:t>
      </w:r>
      <w:r w:rsidR="00BD2712" w:rsidRPr="00193444">
        <w:rPr>
          <w:rFonts w:ascii="Leelawadee" w:hAnsi="Leelawadee" w:cs="Leelawadee" w:hint="cs"/>
        </w:rPr>
        <w:t>to</w:t>
      </w:r>
      <w:r w:rsidR="00221205" w:rsidRPr="00193444">
        <w:rPr>
          <w:rFonts w:ascii="Leelawadee" w:hAnsi="Leelawadee" w:cs="Leelawadee" w:hint="cs"/>
        </w:rPr>
        <w:t xml:space="preserve"> produce the best product.</w:t>
      </w:r>
      <w:r w:rsidR="00E937F5" w:rsidRPr="00193444">
        <w:rPr>
          <w:rFonts w:ascii="Leelawadee" w:hAnsi="Leelawadee" w:cs="Leelawadee" w:hint="cs"/>
        </w:rPr>
        <w:t xml:space="preserve"> </w:t>
      </w:r>
    </w:p>
    <w:p w14:paraId="351A2DE2" w14:textId="4139F3E7" w:rsidR="00FD48D4" w:rsidRPr="00BF30EE" w:rsidRDefault="00D21ADB" w:rsidP="00FE4C2B">
      <w:pPr>
        <w:pStyle w:val="Heading2"/>
        <w:rPr>
          <w:rFonts w:ascii="Leelawadee" w:hAnsi="Leelawadee" w:cs="Leelawadee"/>
          <w:b/>
          <w:color w:val="0070C0"/>
          <w:sz w:val="28"/>
          <w:szCs w:val="28"/>
          <w:u w:color="6C7472"/>
        </w:rPr>
      </w:pPr>
      <w:r>
        <w:rPr>
          <w:rFonts w:ascii="Leelawadee" w:hAnsi="Leelawadee" w:cs="Leelawadee"/>
          <w:color w:val="0070C0"/>
          <w:sz w:val="28"/>
          <w:szCs w:val="28"/>
          <w:u w:color="6C7472"/>
        </w:rPr>
        <w:t xml:space="preserve">Relevant </w:t>
      </w:r>
      <w:r w:rsidR="005417D0" w:rsidRPr="00BF30EE">
        <w:rPr>
          <w:rFonts w:ascii="Leelawadee" w:hAnsi="Leelawadee" w:cs="Leelawadee"/>
          <w:color w:val="0070C0"/>
          <w:sz w:val="28"/>
          <w:szCs w:val="28"/>
          <w:u w:color="6C7472"/>
        </w:rPr>
        <w:t>Work</w:t>
      </w:r>
      <w:r w:rsidR="00FE4C2B" w:rsidRPr="00BF30EE">
        <w:rPr>
          <w:rFonts w:ascii="Leelawadee" w:hAnsi="Leelawadee" w:cs="Leelawadee" w:hint="cs"/>
          <w:color w:val="0070C0"/>
          <w:sz w:val="28"/>
          <w:szCs w:val="28"/>
          <w:u w:color="6C7472"/>
        </w:rPr>
        <w:t xml:space="preserve"> </w:t>
      </w:r>
      <w:r w:rsidR="002B615F">
        <w:rPr>
          <w:rFonts w:ascii="Leelawadee" w:hAnsi="Leelawadee" w:cs="Leelawadee"/>
          <w:color w:val="0070C0"/>
          <w:sz w:val="28"/>
          <w:szCs w:val="28"/>
          <w:u w:color="6C7472"/>
        </w:rPr>
        <w:t>E</w:t>
      </w:r>
      <w:r w:rsidR="00193444" w:rsidRPr="00BF30EE">
        <w:rPr>
          <w:rFonts w:ascii="Leelawadee" w:hAnsi="Leelawadee" w:cs="Leelawadee"/>
          <w:color w:val="0070C0"/>
          <w:sz w:val="28"/>
          <w:szCs w:val="28"/>
          <w:u w:color="6C7472"/>
        </w:rPr>
        <w:t>xperience</w:t>
      </w:r>
    </w:p>
    <w:p w14:paraId="421BAE23" w14:textId="1FF2AD19" w:rsidR="00BF30EE" w:rsidRPr="00BF30EE" w:rsidRDefault="00BF30EE" w:rsidP="00FE4C2B">
      <w:pPr>
        <w:pStyle w:val="Heading3"/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</w:pPr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 xml:space="preserve">Frontend Web Developer, </w:t>
      </w:r>
      <w:proofErr w:type="spellStart"/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>Proagrica</w:t>
      </w:r>
      <w:proofErr w:type="spellEnd"/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>, Portsmouth</w:t>
      </w:r>
    </w:p>
    <w:p w14:paraId="76363F1F" w14:textId="72323676" w:rsidR="00BF30EE" w:rsidRPr="00BF30EE" w:rsidRDefault="00BF30EE" w:rsidP="00BF30EE">
      <w:pPr>
        <w:pStyle w:val="Heading3"/>
        <w:spacing w:after="120"/>
      </w:pPr>
      <w:r w:rsidRPr="00BF30EE">
        <w:rPr>
          <w:rFonts w:ascii="Leelawadee" w:hAnsi="Leelawadee" w:cs="Leelawadee"/>
          <w:color w:val="808080" w:themeColor="background1" w:themeShade="80"/>
          <w:sz w:val="20"/>
          <w:szCs w:val="20"/>
          <w:u w:color="6C7472"/>
        </w:rPr>
        <w:t>2018 - present</w:t>
      </w:r>
    </w:p>
    <w:p w14:paraId="42E8F45A" w14:textId="20DE1535" w:rsidR="0004301C" w:rsidRPr="00193444" w:rsidRDefault="009B2259" w:rsidP="00FE4C2B">
      <w:pPr>
        <w:rPr>
          <w:rFonts w:ascii="Leelawadee" w:hAnsi="Leelawadee" w:cs="Leelawadee"/>
          <w:b/>
        </w:rPr>
      </w:pPr>
      <w:r>
        <w:rPr>
          <w:rFonts w:ascii="Leelawadee" w:hAnsi="Leelawadee" w:cs="Leelawadee"/>
        </w:rPr>
        <w:t>I meet with Project Managers regularly to discuss requirements for the products being developed, to provide time estimates and technology suggestions. I provide continuous communication to meet tight deadlines.</w:t>
      </w:r>
      <w:r w:rsidR="00D9041B">
        <w:rPr>
          <w:rFonts w:ascii="Leelawadee" w:hAnsi="Leelawadee" w:cs="Leelawadee"/>
        </w:rPr>
        <w:t xml:space="preserve"> I am responsible for ensuring that new site designs are converted to pixel-perfect websites for our clients. I am also an advocate for using new technologies to speed up the development process, such as task runners, ES6 and SASS/SCSS</w:t>
      </w:r>
      <w:r w:rsidR="00EC7656">
        <w:rPr>
          <w:rFonts w:ascii="Leelawadee" w:hAnsi="Leelawadee" w:cs="Leelawadee"/>
        </w:rPr>
        <w:t xml:space="preserve"> and I have more recently started using React</w:t>
      </w:r>
      <w:r w:rsidR="00975891">
        <w:rPr>
          <w:rFonts w:ascii="Leelawadee" w:hAnsi="Leelawadee" w:cs="Leelawadee"/>
        </w:rPr>
        <w:t xml:space="preserve"> for personal projects</w:t>
      </w:r>
      <w:r w:rsidR="00EC7656">
        <w:rPr>
          <w:rFonts w:ascii="Leelawadee" w:hAnsi="Leelawadee" w:cs="Leelawadee"/>
        </w:rPr>
        <w:t>.</w:t>
      </w:r>
    </w:p>
    <w:p w14:paraId="0B3485ED" w14:textId="38AD5381" w:rsidR="00BF30EE" w:rsidRPr="00BF30EE" w:rsidRDefault="00BF30EE" w:rsidP="00FE4C2B">
      <w:pPr>
        <w:pStyle w:val="Heading3"/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</w:pPr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 xml:space="preserve">Frontend Web </w:t>
      </w:r>
      <w:r w:rsidRPr="00BF30EE">
        <w:rPr>
          <w:rFonts w:ascii="Leelawadee" w:hAnsi="Leelawadee" w:cs="Leelawadee"/>
          <w:color w:val="595959" w:themeColor="text1" w:themeTint="A6"/>
          <w:sz w:val="22"/>
          <w:szCs w:val="22"/>
        </w:rPr>
        <w:t>Developer</w:t>
      </w:r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>, Abacus E-Media, Portsmouth</w:t>
      </w:r>
    </w:p>
    <w:p w14:paraId="485F015B" w14:textId="0E02599D" w:rsidR="00C33065" w:rsidRPr="00BF30EE" w:rsidRDefault="00193444" w:rsidP="00BF30EE">
      <w:pPr>
        <w:pStyle w:val="Heading3"/>
        <w:spacing w:after="120"/>
        <w:rPr>
          <w:rFonts w:ascii="Leelawadee" w:hAnsi="Leelawadee" w:cs="Leelawadee"/>
          <w:color w:val="808080" w:themeColor="background1" w:themeShade="80"/>
          <w:sz w:val="20"/>
          <w:szCs w:val="20"/>
          <w:u w:color="6C7472"/>
        </w:rPr>
      </w:pPr>
      <w:r w:rsidRPr="00BF30EE">
        <w:rPr>
          <w:rFonts w:ascii="Leelawadee" w:hAnsi="Leelawadee" w:cs="Leelawadee"/>
          <w:color w:val="808080" w:themeColor="background1" w:themeShade="80"/>
          <w:sz w:val="20"/>
          <w:szCs w:val="20"/>
          <w:u w:color="6C7472"/>
        </w:rPr>
        <w:t>2015 - 2018</w:t>
      </w:r>
    </w:p>
    <w:p w14:paraId="7FC3DA1E" w14:textId="410E6D41" w:rsidR="00C33065" w:rsidRPr="00193444" w:rsidRDefault="00A42793" w:rsidP="00FE4C2B">
      <w:pPr>
        <w:rPr>
          <w:rFonts w:ascii="Leelawadee" w:hAnsi="Leelawadee" w:cs="Leelawadee"/>
          <w:b/>
        </w:rPr>
      </w:pPr>
      <w:r w:rsidRPr="00193444">
        <w:rPr>
          <w:rFonts w:ascii="Leelawadee" w:hAnsi="Leelawadee" w:cs="Leelawadee" w:hint="cs"/>
        </w:rPr>
        <w:t xml:space="preserve">As a Frontend Web </w:t>
      </w:r>
      <w:r w:rsidR="00BD2712" w:rsidRPr="00193444">
        <w:rPr>
          <w:rFonts w:ascii="Leelawadee" w:hAnsi="Leelawadee" w:cs="Leelawadee" w:hint="cs"/>
        </w:rPr>
        <w:t>Developer,</w:t>
      </w:r>
      <w:r w:rsidRPr="00193444">
        <w:rPr>
          <w:rFonts w:ascii="Leelawadee" w:hAnsi="Leelawadee" w:cs="Leelawadee" w:hint="cs"/>
        </w:rPr>
        <w:t xml:space="preserve"> I </w:t>
      </w:r>
      <w:r w:rsidR="00BA0E9E">
        <w:rPr>
          <w:rFonts w:ascii="Leelawadee" w:hAnsi="Leelawadee" w:cs="Leelawadee"/>
        </w:rPr>
        <w:t>took</w:t>
      </w:r>
      <w:r w:rsidRPr="00193444">
        <w:rPr>
          <w:rFonts w:ascii="Leelawadee" w:hAnsi="Leelawadee" w:cs="Leelawadee" w:hint="cs"/>
        </w:rPr>
        <w:t xml:space="preserve"> responsibility for new clients on </w:t>
      </w:r>
      <w:r w:rsidR="00BA0E9E">
        <w:rPr>
          <w:rFonts w:ascii="Leelawadee" w:hAnsi="Leelawadee" w:cs="Leelawadee"/>
        </w:rPr>
        <w:t>their</w:t>
      </w:r>
      <w:r w:rsidRPr="00193444">
        <w:rPr>
          <w:rFonts w:ascii="Leelawadee" w:hAnsi="Leelawadee" w:cs="Leelawadee" w:hint="cs"/>
        </w:rPr>
        <w:t xml:space="preserve"> Cloud platform, using detailed</w:t>
      </w:r>
      <w:r w:rsidR="00E937F5" w:rsidRPr="00193444">
        <w:rPr>
          <w:rFonts w:ascii="Leelawadee" w:hAnsi="Leelawadee" w:cs="Leelawadee" w:hint="cs"/>
        </w:rPr>
        <w:t xml:space="preserve"> style guides in Adobe applications</w:t>
      </w:r>
      <w:r w:rsidRPr="00193444">
        <w:rPr>
          <w:rFonts w:ascii="Leelawadee" w:hAnsi="Leelawadee" w:cs="Leelawadee" w:hint="cs"/>
        </w:rPr>
        <w:t xml:space="preserve"> and </w:t>
      </w:r>
      <w:r w:rsidR="00E937F5" w:rsidRPr="00193444">
        <w:rPr>
          <w:rFonts w:ascii="Leelawadee" w:hAnsi="Leelawadee" w:cs="Leelawadee" w:hint="cs"/>
        </w:rPr>
        <w:t>creating or adapting complex, responsive HTML layouts</w:t>
      </w:r>
      <w:r w:rsidR="005E679F" w:rsidRPr="00193444">
        <w:rPr>
          <w:rFonts w:ascii="Leelawadee" w:hAnsi="Leelawadee" w:cs="Leelawadee" w:hint="cs"/>
        </w:rPr>
        <w:t xml:space="preserve">. </w:t>
      </w:r>
      <w:r w:rsidR="00E937F5" w:rsidRPr="00193444">
        <w:rPr>
          <w:rFonts w:ascii="Leelawadee" w:hAnsi="Leelawadee" w:cs="Leelawadee" w:hint="cs"/>
        </w:rPr>
        <w:t>I work</w:t>
      </w:r>
      <w:r w:rsidR="00BA0E9E">
        <w:rPr>
          <w:rFonts w:ascii="Leelawadee" w:hAnsi="Leelawadee" w:cs="Leelawadee"/>
        </w:rPr>
        <w:t>ed</w:t>
      </w:r>
      <w:r w:rsidR="00E937F5" w:rsidRPr="00193444">
        <w:rPr>
          <w:rFonts w:ascii="Leelawadee" w:hAnsi="Leelawadee" w:cs="Leelawadee" w:hint="cs"/>
        </w:rPr>
        <w:t xml:space="preserve"> with backend developers to ensure that new features or modifications are well build and if </w:t>
      </w:r>
      <w:r w:rsidR="00BD2712" w:rsidRPr="00193444">
        <w:rPr>
          <w:rFonts w:ascii="Leelawadee" w:hAnsi="Leelawadee" w:cs="Leelawadee" w:hint="cs"/>
        </w:rPr>
        <w:t>necessary</w:t>
      </w:r>
      <w:r w:rsidR="00E937F5" w:rsidRPr="00193444">
        <w:rPr>
          <w:rFonts w:ascii="Leelawadee" w:hAnsi="Leelawadee" w:cs="Leelawadee" w:hint="cs"/>
        </w:rPr>
        <w:t xml:space="preserve">. I </w:t>
      </w:r>
      <w:r w:rsidR="00BA0E9E">
        <w:rPr>
          <w:rFonts w:ascii="Leelawadee" w:hAnsi="Leelawadee" w:cs="Leelawadee"/>
        </w:rPr>
        <w:t>was</w:t>
      </w:r>
      <w:r w:rsidR="00E937F5" w:rsidRPr="00193444">
        <w:rPr>
          <w:rFonts w:ascii="Leelawadee" w:hAnsi="Leelawadee" w:cs="Leelawadee" w:hint="cs"/>
        </w:rPr>
        <w:t xml:space="preserve"> also responsible for providing support for any frontend </w:t>
      </w:r>
      <w:r w:rsidR="00BD2712" w:rsidRPr="00193444">
        <w:rPr>
          <w:rFonts w:ascii="Leelawadee" w:hAnsi="Leelawadee" w:cs="Leelawadee" w:hint="cs"/>
        </w:rPr>
        <w:t>issues and</w:t>
      </w:r>
      <w:r w:rsidR="00E937F5" w:rsidRPr="00193444">
        <w:rPr>
          <w:rFonts w:ascii="Leelawadee" w:hAnsi="Leelawadee" w:cs="Leelawadee" w:hint="cs"/>
        </w:rPr>
        <w:t xml:space="preserve"> give advice regarding the implementation of features for existing clients.</w:t>
      </w:r>
      <w:r w:rsidR="005E679F" w:rsidRPr="00193444">
        <w:rPr>
          <w:rFonts w:ascii="Leelawadee" w:hAnsi="Leelawadee" w:cs="Leelawadee" w:hint="cs"/>
        </w:rPr>
        <w:t xml:space="preserve"> I buil</w:t>
      </w:r>
      <w:r w:rsidR="00BA0E9E">
        <w:rPr>
          <w:rFonts w:ascii="Leelawadee" w:hAnsi="Leelawadee" w:cs="Leelawadee"/>
        </w:rPr>
        <w:t>t em</w:t>
      </w:r>
      <w:r w:rsidR="005E679F" w:rsidRPr="00193444">
        <w:rPr>
          <w:rFonts w:ascii="Leelawadee" w:hAnsi="Leelawadee" w:cs="Leelawadee" w:hint="cs"/>
        </w:rPr>
        <w:t xml:space="preserve">ail templates for clients who wish to use email marketing </w:t>
      </w:r>
      <w:r w:rsidR="00BD2712" w:rsidRPr="00193444">
        <w:rPr>
          <w:rFonts w:ascii="Leelawadee" w:hAnsi="Leelawadee" w:cs="Leelawadee" w:hint="cs"/>
        </w:rPr>
        <w:t>software and</w:t>
      </w:r>
      <w:r w:rsidR="005E679F" w:rsidRPr="00193444">
        <w:rPr>
          <w:rFonts w:ascii="Leelawadee" w:hAnsi="Leelawadee" w:cs="Leelawadee" w:hint="cs"/>
        </w:rPr>
        <w:t xml:space="preserve"> integrate the templates into the software.</w:t>
      </w:r>
    </w:p>
    <w:p w14:paraId="6436B768" w14:textId="3DE304D1" w:rsidR="00BF30EE" w:rsidRPr="00BF30EE" w:rsidRDefault="00BF30EE" w:rsidP="00FE4C2B">
      <w:pPr>
        <w:pStyle w:val="Heading3"/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</w:pPr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 xml:space="preserve">Web Developer, </w:t>
      </w:r>
      <w:proofErr w:type="spellStart"/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>Brilens</w:t>
      </w:r>
      <w:proofErr w:type="spellEnd"/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 xml:space="preserve"> </w:t>
      </w:r>
      <w:r w:rsidRPr="00BF30EE">
        <w:rPr>
          <w:rFonts w:ascii="Leelawadee" w:hAnsi="Leelawadee" w:cs="Leelawadee"/>
          <w:color w:val="595959" w:themeColor="text1" w:themeTint="A6"/>
          <w:sz w:val="22"/>
          <w:szCs w:val="22"/>
        </w:rPr>
        <w:t>International</w:t>
      </w:r>
      <w:r w:rsidRPr="00BF30EE">
        <w:rPr>
          <w:rFonts w:ascii="Leelawadee" w:hAnsi="Leelawadee" w:cs="Leelawadee"/>
          <w:color w:val="595959" w:themeColor="text1" w:themeTint="A6"/>
          <w:sz w:val="22"/>
          <w:szCs w:val="22"/>
          <w:u w:color="6C7472"/>
        </w:rPr>
        <w:t xml:space="preserve"> Ltd, Portsmouth</w:t>
      </w:r>
    </w:p>
    <w:p w14:paraId="1793BDD7" w14:textId="09F3ACBE" w:rsidR="007C7C18" w:rsidRPr="00BF30EE" w:rsidRDefault="00193444" w:rsidP="00BF30EE">
      <w:pPr>
        <w:pStyle w:val="Heading3"/>
        <w:spacing w:after="120"/>
        <w:rPr>
          <w:rFonts w:ascii="Leelawadee" w:hAnsi="Leelawadee" w:cs="Leelawadee"/>
          <w:color w:val="808080" w:themeColor="background1" w:themeShade="80"/>
          <w:sz w:val="20"/>
          <w:szCs w:val="20"/>
          <w:u w:color="6C7472"/>
        </w:rPr>
      </w:pPr>
      <w:r w:rsidRPr="00BF30EE">
        <w:rPr>
          <w:rFonts w:ascii="Leelawadee" w:hAnsi="Leelawadee" w:cs="Leelawadee"/>
          <w:color w:val="808080" w:themeColor="background1" w:themeShade="80"/>
          <w:sz w:val="20"/>
          <w:szCs w:val="20"/>
          <w:u w:color="6C7472"/>
        </w:rPr>
        <w:t>2014 - 2015</w:t>
      </w:r>
    </w:p>
    <w:p w14:paraId="19E6AE36" w14:textId="6D08F21B" w:rsidR="007C7C18" w:rsidRDefault="00C33065" w:rsidP="00FE4C2B">
      <w:pPr>
        <w:rPr>
          <w:rFonts w:ascii="Leelawadee" w:hAnsi="Leelawadee" w:cs="Leelawadee"/>
        </w:rPr>
      </w:pPr>
      <w:r w:rsidRPr="00193444">
        <w:rPr>
          <w:rFonts w:ascii="Leelawadee" w:hAnsi="Leelawadee" w:cs="Leelawadee" w:hint="cs"/>
        </w:rPr>
        <w:t>I was</w:t>
      </w:r>
      <w:r w:rsidR="007C7C18" w:rsidRPr="00193444">
        <w:rPr>
          <w:rFonts w:ascii="Leelawadee" w:hAnsi="Leelawadee" w:cs="Leelawadee" w:hint="cs"/>
        </w:rPr>
        <w:t xml:space="preserve"> responsible for the maintenance of a Magento e-commerce system utilising several storefronts. Using my skills as web developer I ensure</w:t>
      </w:r>
      <w:r w:rsidRPr="00193444">
        <w:rPr>
          <w:rFonts w:ascii="Leelawadee" w:hAnsi="Leelawadee" w:cs="Leelawadee" w:hint="cs"/>
        </w:rPr>
        <w:t>d</w:t>
      </w:r>
      <w:r w:rsidR="007C7C18" w:rsidRPr="00193444">
        <w:rPr>
          <w:rFonts w:ascii="Leelawadee" w:hAnsi="Leelawadee" w:cs="Leelawadee" w:hint="cs"/>
        </w:rPr>
        <w:t xml:space="preserve"> that all content is up-to-date an</w:t>
      </w:r>
      <w:r w:rsidRPr="00193444">
        <w:rPr>
          <w:rFonts w:ascii="Leelawadee" w:hAnsi="Leelawadee" w:cs="Leelawadee" w:hint="cs"/>
        </w:rPr>
        <w:t>d correct. My role also included</w:t>
      </w:r>
      <w:r w:rsidR="007C7C18" w:rsidRPr="00193444">
        <w:rPr>
          <w:rFonts w:ascii="Leelawadee" w:hAnsi="Leelawadee" w:cs="Leelawadee" w:hint="cs"/>
        </w:rPr>
        <w:t xml:space="preserve"> building new websites for clients alongside a team of graphic designers to p</w:t>
      </w:r>
      <w:r w:rsidRPr="00193444">
        <w:rPr>
          <w:rFonts w:ascii="Leelawadee" w:hAnsi="Leelawadee" w:cs="Leelawadee" w:hint="cs"/>
        </w:rPr>
        <w:t>roduce striking sites which draw</w:t>
      </w:r>
      <w:r w:rsidR="007C7C18" w:rsidRPr="00193444">
        <w:rPr>
          <w:rFonts w:ascii="Leelawadee" w:hAnsi="Leelawadee" w:cs="Leelawadee" w:hint="cs"/>
        </w:rPr>
        <w:t xml:space="preserve"> customers in, while maintai</w:t>
      </w:r>
      <w:r w:rsidRPr="00193444">
        <w:rPr>
          <w:rFonts w:ascii="Leelawadee" w:hAnsi="Leelawadee" w:cs="Leelawadee" w:hint="cs"/>
        </w:rPr>
        <w:t>ning the brand identity of both</w:t>
      </w:r>
      <w:r w:rsidR="007C7C18" w:rsidRPr="00193444">
        <w:rPr>
          <w:rFonts w:ascii="Leelawadee" w:hAnsi="Leelawadee" w:cs="Leelawadee" w:hint="cs"/>
        </w:rPr>
        <w:t xml:space="preserve"> </w:t>
      </w:r>
      <w:r w:rsidRPr="00193444">
        <w:rPr>
          <w:rFonts w:ascii="Leelawadee" w:hAnsi="Leelawadee" w:cs="Leelawadee" w:hint="cs"/>
        </w:rPr>
        <w:t>the client and the company</w:t>
      </w:r>
      <w:r w:rsidR="00A87879" w:rsidRPr="00193444">
        <w:rPr>
          <w:rFonts w:ascii="Leelawadee" w:hAnsi="Leelawadee" w:cs="Leelawadee" w:hint="cs"/>
        </w:rPr>
        <w:t>.</w:t>
      </w:r>
    </w:p>
    <w:p w14:paraId="4545883D" w14:textId="384A9C18" w:rsidR="002B453C" w:rsidRDefault="002B453C">
      <w:pPr>
        <w:rPr>
          <w:rFonts w:ascii="Leelawadee" w:eastAsia="Arial Unicode MS" w:hAnsi="Leelawadee" w:cs="Leelawadee"/>
          <w:caps/>
          <w:color w:val="6C7472"/>
          <w:sz w:val="20"/>
          <w:u w:color="6C7472"/>
        </w:rPr>
      </w:pPr>
      <w:r>
        <w:rPr>
          <w:rFonts w:ascii="Leelawadee" w:hAnsi="Leelawadee" w:cs="Leelawadee"/>
          <w:caps/>
          <w:color w:val="6C7472"/>
          <w:sz w:val="20"/>
          <w:u w:color="6C7472"/>
        </w:rPr>
        <w:br w:type="page"/>
      </w:r>
    </w:p>
    <w:p w14:paraId="17886182" w14:textId="0BF64F11" w:rsidR="00FD48D4" w:rsidRPr="00BF30EE" w:rsidRDefault="00193444" w:rsidP="00FE4C2B">
      <w:pPr>
        <w:pStyle w:val="Heading2"/>
        <w:rPr>
          <w:rFonts w:ascii="Leelawadee" w:hAnsi="Leelawadee" w:cs="Leelawadee"/>
          <w:b/>
          <w:color w:val="0070C0"/>
          <w:sz w:val="28"/>
          <w:szCs w:val="28"/>
          <w:u w:color="6C7472"/>
        </w:rPr>
      </w:pPr>
      <w:r w:rsidRPr="00BF30EE">
        <w:rPr>
          <w:rFonts w:ascii="Leelawadee" w:hAnsi="Leelawadee" w:cs="Leelawadee"/>
          <w:color w:val="0070C0"/>
          <w:sz w:val="28"/>
          <w:szCs w:val="28"/>
        </w:rPr>
        <w:lastRenderedPageBreak/>
        <w:t>Education</w:t>
      </w: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02"/>
        <w:gridCol w:w="5244"/>
        <w:gridCol w:w="1807"/>
      </w:tblGrid>
      <w:tr w:rsidR="008B0A1D" w:rsidRPr="00193444" w14:paraId="6A071A8E" w14:textId="77777777" w:rsidTr="00A87879">
        <w:trPr>
          <w:cantSplit/>
          <w:trHeight w:val="170"/>
        </w:trPr>
        <w:tc>
          <w:tcPr>
            <w:tcW w:w="280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611676E" w14:textId="77777777" w:rsidR="008B0A1D" w:rsidRPr="009D1BD8" w:rsidRDefault="008B0A1D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Portsmouth University</w:t>
            </w:r>
          </w:p>
        </w:tc>
        <w:tc>
          <w:tcPr>
            <w:tcW w:w="524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4B9D16F" w14:textId="3C1E3765" w:rsidR="008B0A1D" w:rsidRPr="009D1BD8" w:rsidRDefault="00E937F5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BSc</w:t>
            </w:r>
            <w:r w:rsidR="008B0A1D" w:rsidRPr="009D1BD8">
              <w:rPr>
                <w:rFonts w:ascii="Leelawadee" w:hAnsi="Leelawadee" w:cs="Leelawadee" w:hint="cs"/>
              </w:rPr>
              <w:t xml:space="preserve"> Web Technologies</w:t>
            </w:r>
          </w:p>
        </w:tc>
        <w:tc>
          <w:tcPr>
            <w:tcW w:w="180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7A46D70" w14:textId="57BF3550" w:rsidR="008B0A1D" w:rsidRPr="009D1BD8" w:rsidRDefault="008B0A1D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 xml:space="preserve">2013 - </w:t>
            </w:r>
            <w:r w:rsidR="00E937F5" w:rsidRPr="009D1BD8">
              <w:rPr>
                <w:rFonts w:ascii="Leelawadee" w:hAnsi="Leelawadee" w:cs="Leelawadee" w:hint="cs"/>
              </w:rPr>
              <w:t>2015</w:t>
            </w:r>
          </w:p>
        </w:tc>
      </w:tr>
      <w:tr w:rsidR="00FD48D4" w:rsidRPr="00193444" w14:paraId="111D0E8F" w14:textId="77777777" w:rsidTr="00A87879">
        <w:trPr>
          <w:cantSplit/>
          <w:trHeight w:val="170"/>
        </w:trPr>
        <w:tc>
          <w:tcPr>
            <w:tcW w:w="280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D92B49F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Chichester University</w:t>
            </w:r>
          </w:p>
        </w:tc>
        <w:tc>
          <w:tcPr>
            <w:tcW w:w="524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027F4FA" w14:textId="77777777" w:rsidR="00FD48D4" w:rsidRPr="009D1BD8" w:rsidRDefault="00DC7CFC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HND Computing and Software D</w:t>
            </w:r>
            <w:r w:rsidR="00FD48D4" w:rsidRPr="009D1BD8">
              <w:rPr>
                <w:rFonts w:ascii="Leelawadee" w:hAnsi="Leelawadee" w:cs="Leelawadee" w:hint="cs"/>
              </w:rPr>
              <w:t>evelopment</w:t>
            </w:r>
          </w:p>
        </w:tc>
        <w:tc>
          <w:tcPr>
            <w:tcW w:w="180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47EE0405" w14:textId="1FC1F1FA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2011</w:t>
            </w:r>
            <w:r w:rsidR="00A87879" w:rsidRPr="009D1BD8">
              <w:rPr>
                <w:rFonts w:ascii="Leelawadee" w:hAnsi="Leelawadee" w:cs="Leelawadee" w:hint="cs"/>
              </w:rPr>
              <w:t xml:space="preserve"> </w:t>
            </w:r>
            <w:r w:rsidRPr="009D1BD8">
              <w:rPr>
                <w:rFonts w:ascii="Leelawadee" w:hAnsi="Leelawadee" w:cs="Leelawadee" w:hint="cs"/>
              </w:rPr>
              <w:t>-</w:t>
            </w:r>
            <w:r w:rsidR="00A87879" w:rsidRPr="009D1BD8">
              <w:rPr>
                <w:rFonts w:ascii="Leelawadee" w:hAnsi="Leelawadee" w:cs="Leelawadee" w:hint="cs"/>
              </w:rPr>
              <w:t xml:space="preserve"> </w:t>
            </w:r>
            <w:r w:rsidR="00E15955" w:rsidRPr="009D1BD8">
              <w:rPr>
                <w:rFonts w:ascii="Leelawadee" w:hAnsi="Leelawadee" w:cs="Leelawadee" w:hint="cs"/>
              </w:rPr>
              <w:t>2013</w:t>
            </w:r>
          </w:p>
        </w:tc>
      </w:tr>
      <w:tr w:rsidR="00FD48D4" w:rsidRPr="00193444" w14:paraId="62152548" w14:textId="77777777" w:rsidTr="00A87879">
        <w:trPr>
          <w:cantSplit/>
          <w:trHeight w:val="170"/>
        </w:trPr>
        <w:tc>
          <w:tcPr>
            <w:tcW w:w="280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2C43627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 xml:space="preserve">Open University                 </w:t>
            </w:r>
          </w:p>
        </w:tc>
        <w:tc>
          <w:tcPr>
            <w:tcW w:w="524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5C5E4477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Business Studies</w:t>
            </w:r>
          </w:p>
        </w:tc>
        <w:tc>
          <w:tcPr>
            <w:tcW w:w="180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7758251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2011</w:t>
            </w:r>
          </w:p>
        </w:tc>
      </w:tr>
      <w:tr w:rsidR="00FD48D4" w:rsidRPr="00193444" w14:paraId="7098E0A7" w14:textId="77777777" w:rsidTr="00A87879">
        <w:trPr>
          <w:cantSplit/>
          <w:trHeight w:val="170"/>
        </w:trPr>
        <w:tc>
          <w:tcPr>
            <w:tcW w:w="280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60441C69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Open University</w:t>
            </w:r>
          </w:p>
        </w:tc>
        <w:tc>
          <w:tcPr>
            <w:tcW w:w="524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3002DF82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proofErr w:type="spellStart"/>
            <w:r w:rsidRPr="009D1BD8">
              <w:rPr>
                <w:rFonts w:ascii="Leelawadee" w:hAnsi="Leelawadee" w:cs="Leelawadee" w:hint="cs"/>
              </w:rPr>
              <w:t>CertHE</w:t>
            </w:r>
            <w:proofErr w:type="spellEnd"/>
            <w:r w:rsidRPr="009D1BD8">
              <w:rPr>
                <w:rFonts w:ascii="Leelawadee" w:hAnsi="Leelawadee" w:cs="Leelawadee" w:hint="cs"/>
              </w:rPr>
              <w:t xml:space="preserve"> Mathematics and computing</w:t>
            </w:r>
          </w:p>
        </w:tc>
        <w:tc>
          <w:tcPr>
            <w:tcW w:w="180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79453F43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2010</w:t>
            </w:r>
          </w:p>
        </w:tc>
      </w:tr>
      <w:tr w:rsidR="00FD48D4" w:rsidRPr="00193444" w14:paraId="25F4276F" w14:textId="77777777" w:rsidTr="00A87879">
        <w:trPr>
          <w:cantSplit/>
          <w:trHeight w:val="170"/>
        </w:trPr>
        <w:tc>
          <w:tcPr>
            <w:tcW w:w="2802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0E19E619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British Army</w:t>
            </w:r>
          </w:p>
        </w:tc>
        <w:tc>
          <w:tcPr>
            <w:tcW w:w="5244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129CFE50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Leadership and Management</w:t>
            </w:r>
          </w:p>
        </w:tc>
        <w:tc>
          <w:tcPr>
            <w:tcW w:w="180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14:paraId="2BD50381" w14:textId="77777777" w:rsidR="00FD48D4" w:rsidRPr="009D1BD8" w:rsidRDefault="00FD48D4" w:rsidP="00FE4C2B">
            <w:pPr>
              <w:rPr>
                <w:rFonts w:ascii="Leelawadee" w:hAnsi="Leelawadee" w:cs="Leelawadee"/>
              </w:rPr>
            </w:pPr>
            <w:r w:rsidRPr="009D1BD8">
              <w:rPr>
                <w:rFonts w:ascii="Leelawadee" w:hAnsi="Leelawadee" w:cs="Leelawadee" w:hint="cs"/>
              </w:rPr>
              <w:t>2005</w:t>
            </w:r>
          </w:p>
        </w:tc>
      </w:tr>
    </w:tbl>
    <w:p w14:paraId="29D17D2A" w14:textId="6F6C9B60" w:rsidR="005E679F" w:rsidRPr="00BF30EE" w:rsidRDefault="00193444" w:rsidP="00FE4C2B">
      <w:pPr>
        <w:pStyle w:val="Heading2"/>
        <w:rPr>
          <w:rFonts w:ascii="Leelawadee" w:hAnsi="Leelawadee" w:cs="Leelawadee"/>
          <w:b/>
          <w:color w:val="0070C0"/>
          <w:sz w:val="28"/>
          <w:szCs w:val="28"/>
          <w:u w:color="6C7472"/>
        </w:rPr>
      </w:pPr>
      <w:r w:rsidRPr="00BF30EE">
        <w:rPr>
          <w:rFonts w:ascii="Leelawadee" w:hAnsi="Leelawadee" w:cs="Leelawadee"/>
          <w:color w:val="0070C0"/>
          <w:sz w:val="28"/>
          <w:szCs w:val="28"/>
          <w:u w:color="6C7472"/>
        </w:rPr>
        <w:t xml:space="preserve">Skills and </w:t>
      </w:r>
      <w:r w:rsidRPr="00BF30EE">
        <w:rPr>
          <w:rFonts w:ascii="Leelawadee" w:hAnsi="Leelawadee" w:cs="Leelawadee"/>
          <w:color w:val="0070C0"/>
          <w:sz w:val="28"/>
          <w:szCs w:val="28"/>
        </w:rPr>
        <w:t>attributes</w:t>
      </w:r>
    </w:p>
    <w:p w14:paraId="78420F5F" w14:textId="71287AB3" w:rsidR="00FB4FF8" w:rsidRPr="00193444" w:rsidRDefault="001A11A3" w:rsidP="00FE4C2B">
      <w:pPr>
        <w:rPr>
          <w:rFonts w:ascii="Leelawadee" w:hAnsi="Leelawadee" w:cs="Leelawadee"/>
          <w:u w:color="000000"/>
        </w:rPr>
      </w:pPr>
      <w:r w:rsidRPr="00193444">
        <w:rPr>
          <w:rFonts w:ascii="Leelawadee" w:hAnsi="Leelawadee" w:cs="Leelawadee" w:hint="cs"/>
          <w:u w:color="000000"/>
        </w:rPr>
        <w:t xml:space="preserve">Skilled </w:t>
      </w:r>
      <w:r w:rsidR="000F78BE" w:rsidRPr="00193444">
        <w:rPr>
          <w:rFonts w:ascii="Leelawadee" w:hAnsi="Leelawadee" w:cs="Leelawadee" w:hint="cs"/>
          <w:u w:color="000000"/>
        </w:rPr>
        <w:t>in</w:t>
      </w:r>
      <w:r w:rsidR="00FB0B02" w:rsidRPr="00193444">
        <w:rPr>
          <w:rFonts w:ascii="Leelawadee" w:hAnsi="Leelawadee" w:cs="Leelawadee" w:hint="cs"/>
          <w:u w:color="000000"/>
        </w:rPr>
        <w:t xml:space="preserve"> HTML, </w:t>
      </w:r>
      <w:r w:rsidR="00932C25" w:rsidRPr="00193444">
        <w:rPr>
          <w:rFonts w:ascii="Leelawadee" w:eastAsia="Arial Unicode MS" w:hAnsi="Leelawadee" w:cs="Leelawadee" w:hint="cs"/>
          <w:u w:color="000000"/>
        </w:rPr>
        <w:t>JavaScript,</w:t>
      </w:r>
      <w:r w:rsidR="00FB0B02" w:rsidRPr="00193444">
        <w:rPr>
          <w:rFonts w:ascii="Leelawadee" w:hAnsi="Leelawadee" w:cs="Leelawadee" w:hint="cs"/>
          <w:u w:color="000000"/>
        </w:rPr>
        <w:t xml:space="preserve"> </w:t>
      </w:r>
      <w:r w:rsidR="00FB4FF8" w:rsidRPr="00193444">
        <w:rPr>
          <w:rFonts w:ascii="Leelawadee" w:hAnsi="Leelawadee" w:cs="Leelawadee" w:hint="cs"/>
          <w:u w:color="000000"/>
        </w:rPr>
        <w:t>and CSS.</w:t>
      </w:r>
      <w:r w:rsidR="007C7C18" w:rsidRPr="00193444">
        <w:rPr>
          <w:rFonts w:ascii="Leelawadee" w:hAnsi="Leelawadee" w:cs="Leelawadee" w:hint="cs"/>
          <w:u w:color="000000"/>
        </w:rPr>
        <w:t xml:space="preserve"> </w:t>
      </w:r>
    </w:p>
    <w:p w14:paraId="5F78C193" w14:textId="32178DD0" w:rsidR="00130313" w:rsidRPr="00193444" w:rsidRDefault="000F78BE" w:rsidP="00FE4C2B">
      <w:pPr>
        <w:rPr>
          <w:rFonts w:ascii="Leelawadee" w:hAnsi="Leelawadee" w:cs="Leelawadee"/>
          <w:u w:color="000000"/>
        </w:rPr>
      </w:pPr>
      <w:r w:rsidRPr="00193444">
        <w:rPr>
          <w:rFonts w:ascii="Leelawadee" w:hAnsi="Leelawadee" w:cs="Leelawadee" w:hint="cs"/>
          <w:u w:color="000000"/>
        </w:rPr>
        <w:t>Knowledge of Adobe Photoshop</w:t>
      </w:r>
      <w:r w:rsidR="00901827">
        <w:rPr>
          <w:rFonts w:ascii="Leelawadee" w:hAnsi="Leelawadee" w:cs="Leelawadee"/>
          <w:u w:color="000000"/>
        </w:rPr>
        <w:t xml:space="preserve">, Adobe </w:t>
      </w:r>
      <w:r w:rsidRPr="00193444">
        <w:rPr>
          <w:rFonts w:ascii="Leelawadee" w:hAnsi="Leelawadee" w:cs="Leelawadee" w:hint="cs"/>
          <w:u w:color="000000"/>
        </w:rPr>
        <w:t>Illustrato</w:t>
      </w:r>
      <w:r w:rsidR="001B4237">
        <w:rPr>
          <w:rFonts w:ascii="Leelawadee" w:hAnsi="Leelawadee" w:cs="Leelawadee"/>
          <w:u w:color="000000"/>
        </w:rPr>
        <w:t>r and Adobe XD.</w:t>
      </w:r>
    </w:p>
    <w:p w14:paraId="36A71672" w14:textId="77357D2C" w:rsidR="00FD48D4" w:rsidRPr="00193444" w:rsidRDefault="00FD48D4" w:rsidP="00FE4C2B">
      <w:pPr>
        <w:rPr>
          <w:rFonts w:ascii="Leelawadee" w:hAnsi="Leelawadee" w:cs="Leelawadee"/>
          <w:u w:color="000000"/>
          <w:lang w:val="en-US"/>
        </w:rPr>
      </w:pPr>
      <w:r w:rsidRPr="00193444">
        <w:rPr>
          <w:rFonts w:ascii="Leelawadee" w:hAnsi="Leelawadee" w:cs="Leelawadee" w:hint="cs"/>
          <w:u w:color="000000"/>
          <w:lang w:val="en-US"/>
        </w:rPr>
        <w:t xml:space="preserve">I have an excellent eye for </w:t>
      </w:r>
      <w:r w:rsidR="00BD2712" w:rsidRPr="00193444">
        <w:rPr>
          <w:rFonts w:ascii="Leelawadee" w:hAnsi="Leelawadee" w:cs="Leelawadee" w:hint="cs"/>
          <w:u w:color="000000"/>
          <w:lang w:val="en-US"/>
        </w:rPr>
        <w:t>detail,</w:t>
      </w:r>
      <w:r w:rsidRPr="00193444">
        <w:rPr>
          <w:rFonts w:ascii="Leelawadee" w:hAnsi="Leelawadee" w:cs="Leelawadee" w:hint="cs"/>
          <w:u w:color="000000"/>
          <w:lang w:val="en-US"/>
        </w:rPr>
        <w:t xml:space="preserve"> and I </w:t>
      </w:r>
      <w:r w:rsidR="00932C25" w:rsidRPr="00193444">
        <w:rPr>
          <w:rFonts w:ascii="Leelawadee" w:eastAsia="Arial Unicode MS" w:hAnsi="Leelawadee" w:cs="Leelawadee" w:hint="cs"/>
          <w:u w:color="000000"/>
          <w:lang w:val="en-US"/>
        </w:rPr>
        <w:t>can</w:t>
      </w:r>
      <w:r w:rsidRPr="00193444">
        <w:rPr>
          <w:rFonts w:ascii="Leelawadee" w:hAnsi="Leelawadee" w:cs="Leelawadee" w:hint="cs"/>
          <w:u w:color="000000"/>
          <w:lang w:val="en-US"/>
        </w:rPr>
        <w:t xml:space="preserve"> think ‘outside of the box’ to overcome unforeseen problems. I am analytical and very quick to learn any skill.</w:t>
      </w:r>
    </w:p>
    <w:p w14:paraId="11BF8C3E" w14:textId="77777777" w:rsidR="00FD48D4" w:rsidRPr="00193444" w:rsidRDefault="00FD48D4" w:rsidP="00FE4C2B">
      <w:pPr>
        <w:rPr>
          <w:rFonts w:ascii="Leelawadee" w:hAnsi="Leelawadee" w:cs="Leelawadee"/>
          <w:u w:color="000000"/>
          <w:lang w:val="en-US"/>
        </w:rPr>
      </w:pPr>
      <w:r w:rsidRPr="00193444">
        <w:rPr>
          <w:rFonts w:ascii="Leelawadee" w:hAnsi="Leelawadee" w:cs="Leelawadee" w:hint="cs"/>
          <w:u w:color="000000"/>
          <w:lang w:val="en-US"/>
        </w:rPr>
        <w:t>I am very patient and remain calm and level-headed under intense pressure.</w:t>
      </w:r>
    </w:p>
    <w:p w14:paraId="7DD54754" w14:textId="78A33AD0" w:rsidR="00FD48D4" w:rsidRDefault="00FD48D4" w:rsidP="00FE4C2B">
      <w:pPr>
        <w:rPr>
          <w:rFonts w:ascii="Leelawadee" w:hAnsi="Leelawadee" w:cs="Leelawadee"/>
          <w:u w:color="000000"/>
          <w:lang w:val="en-US"/>
        </w:rPr>
      </w:pPr>
      <w:r w:rsidRPr="00193444">
        <w:rPr>
          <w:rFonts w:ascii="Leelawadee" w:hAnsi="Leelawadee" w:cs="Leelawadee" w:hint="cs"/>
          <w:u w:color="000000"/>
          <w:lang w:val="en-US"/>
        </w:rPr>
        <w:t>Enthusiastic and highly motivated.</w:t>
      </w:r>
    </w:p>
    <w:p w14:paraId="2914268A" w14:textId="15FF687C" w:rsidR="00C6204E" w:rsidRDefault="00C6204E" w:rsidP="00FE4C2B">
      <w:pPr>
        <w:rPr>
          <w:rFonts w:ascii="Leelawadee" w:hAnsi="Leelawadee" w:cs="Leelawadee"/>
          <w:color w:val="0070C0"/>
          <w:sz w:val="28"/>
          <w:szCs w:val="28"/>
        </w:rPr>
      </w:pPr>
      <w:r>
        <w:rPr>
          <w:rFonts w:ascii="Leelawadee" w:hAnsi="Leelawadee" w:cs="Leelawadee"/>
          <w:color w:val="0070C0"/>
          <w:sz w:val="28"/>
          <w:szCs w:val="28"/>
        </w:rPr>
        <w:t>Interests</w:t>
      </w:r>
    </w:p>
    <w:p w14:paraId="02580D88" w14:textId="0747B71D" w:rsidR="00C6204E" w:rsidRDefault="00C6204E" w:rsidP="00DF051D">
      <w:pPr>
        <w:pStyle w:val="ListParagraph"/>
        <w:numPr>
          <w:ilvl w:val="0"/>
          <w:numId w:val="7"/>
        </w:numPr>
        <w:spacing w:after="0"/>
        <w:ind w:left="510" w:hanging="340"/>
        <w:rPr>
          <w:rFonts w:ascii="Leelawadee" w:hAnsi="Leelawadee" w:cs="Leelawadee"/>
          <w:u w:color="000000"/>
          <w:lang w:val="en-US"/>
        </w:rPr>
      </w:pPr>
      <w:r>
        <w:rPr>
          <w:rFonts w:ascii="Leelawadee" w:hAnsi="Leelawadee" w:cs="Leelawadee"/>
          <w:u w:color="000000"/>
          <w:lang w:val="en-US"/>
        </w:rPr>
        <w:t xml:space="preserve">Reading </w:t>
      </w:r>
    </w:p>
    <w:p w14:paraId="65489445" w14:textId="7E7BCEC3" w:rsidR="00C6204E" w:rsidRDefault="00C6204E" w:rsidP="00DF051D">
      <w:pPr>
        <w:pStyle w:val="ListParagraph"/>
        <w:numPr>
          <w:ilvl w:val="0"/>
          <w:numId w:val="7"/>
        </w:numPr>
        <w:spacing w:after="0"/>
        <w:ind w:left="510" w:hanging="340"/>
        <w:rPr>
          <w:rFonts w:ascii="Leelawadee" w:hAnsi="Leelawadee" w:cs="Leelawadee"/>
          <w:u w:color="000000"/>
          <w:lang w:val="en-US"/>
        </w:rPr>
      </w:pPr>
      <w:r>
        <w:rPr>
          <w:rFonts w:ascii="Leelawadee" w:hAnsi="Leelawadee" w:cs="Leelawadee"/>
          <w:u w:color="000000"/>
          <w:lang w:val="en-US"/>
        </w:rPr>
        <w:t>Cycling</w:t>
      </w:r>
    </w:p>
    <w:p w14:paraId="6EB8163C" w14:textId="48B81990" w:rsidR="00C6204E" w:rsidRDefault="00C6204E" w:rsidP="00DF051D">
      <w:pPr>
        <w:pStyle w:val="ListParagraph"/>
        <w:numPr>
          <w:ilvl w:val="0"/>
          <w:numId w:val="7"/>
        </w:numPr>
        <w:spacing w:after="0"/>
        <w:ind w:left="510" w:hanging="340"/>
        <w:rPr>
          <w:rFonts w:ascii="Leelawadee" w:hAnsi="Leelawadee" w:cs="Leelawadee"/>
          <w:u w:color="000000"/>
          <w:lang w:val="en-US"/>
        </w:rPr>
      </w:pPr>
      <w:r>
        <w:rPr>
          <w:rFonts w:ascii="Leelawadee" w:hAnsi="Leelawadee" w:cs="Leelawadee"/>
          <w:u w:color="000000"/>
          <w:lang w:val="en-US"/>
        </w:rPr>
        <w:t>Woodworking</w:t>
      </w:r>
    </w:p>
    <w:p w14:paraId="59B990A3" w14:textId="4410A7DC" w:rsidR="00C6204E" w:rsidRPr="00C6204E" w:rsidRDefault="00C6204E" w:rsidP="00DF051D">
      <w:pPr>
        <w:pStyle w:val="ListParagraph"/>
        <w:numPr>
          <w:ilvl w:val="0"/>
          <w:numId w:val="7"/>
        </w:numPr>
        <w:spacing w:after="0"/>
        <w:ind w:left="510" w:hanging="340"/>
        <w:rPr>
          <w:rFonts w:ascii="Leelawadee" w:hAnsi="Leelawadee" w:cs="Leelawadee"/>
          <w:u w:color="000000"/>
          <w:lang w:val="en-US"/>
        </w:rPr>
      </w:pPr>
      <w:r>
        <w:rPr>
          <w:rFonts w:ascii="Leelawadee" w:hAnsi="Leelawadee" w:cs="Leelawadee"/>
          <w:u w:color="000000"/>
          <w:lang w:val="en-US"/>
        </w:rPr>
        <w:t>DIY</w:t>
      </w:r>
    </w:p>
    <w:sectPr w:rsidR="00C6204E" w:rsidRPr="00C6204E" w:rsidSect="0004301C">
      <w:pgSz w:w="11900" w:h="16840"/>
      <w:pgMar w:top="720" w:right="720" w:bottom="720" w:left="720" w:header="709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9AB98" w14:textId="77777777" w:rsidR="0039375F" w:rsidRDefault="0039375F" w:rsidP="005417D0">
      <w:pPr>
        <w:spacing w:after="0" w:line="240" w:lineRule="auto"/>
      </w:pPr>
      <w:r>
        <w:separator/>
      </w:r>
    </w:p>
  </w:endnote>
  <w:endnote w:type="continuationSeparator" w:id="0">
    <w:p w14:paraId="26DB7D18" w14:textId="77777777" w:rsidR="0039375F" w:rsidRDefault="0039375F" w:rsidP="00541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A4C3F" w14:textId="77777777" w:rsidR="0039375F" w:rsidRDefault="0039375F" w:rsidP="005417D0">
      <w:pPr>
        <w:spacing w:after="0" w:line="240" w:lineRule="auto"/>
      </w:pPr>
      <w:r>
        <w:separator/>
      </w:r>
    </w:p>
  </w:footnote>
  <w:footnote w:type="continuationSeparator" w:id="0">
    <w:p w14:paraId="3DCFFBF0" w14:textId="77777777" w:rsidR="0039375F" w:rsidRDefault="0039375F" w:rsidP="00541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7F231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894EE873"/>
    <w:lvl w:ilvl="0">
      <w:start w:val="1"/>
      <w:numFmt w:val="bullet"/>
      <w:pStyle w:val="List0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0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</w:rPr>
    </w:lvl>
  </w:abstractNum>
  <w:abstractNum w:abstractNumId="2" w15:restartNumberingAfterBreak="0">
    <w:nsid w:val="00000002"/>
    <w:multiLevelType w:val="multilevel"/>
    <w:tmpl w:val="894EE874"/>
    <w:lvl w:ilvl="0">
      <w:start w:val="1"/>
      <w:numFmt w:val="bullet"/>
      <w:pStyle w:val="ImportWordListStyleDefinition3"/>
      <w:suff w:val="nothing"/>
      <w:lvlText w:val="•"/>
      <w:lvlJc w:val="left"/>
      <w:pPr>
        <w:ind w:left="0" w:firstLine="1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ascii="Helvetica" w:eastAsia="Arial Unicode MS" w:hAnsi="Helvetica" w:hint="default"/>
        <w:b w:val="0"/>
        <w:i w:val="0"/>
        <w:caps w:val="0"/>
        <w:smallCaps w:val="0"/>
        <w:strike w:val="0"/>
        <w:dstrike w:val="0"/>
        <w:color w:val="000000"/>
        <w:kern w:val="0"/>
        <w:position w:val="0"/>
        <w:sz w:val="24"/>
        <w:u w:val="none" w:color="000000"/>
        <w:vertAlign w:val="baseline"/>
        <w:rtl w:val="0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282529"/>
    <w:multiLevelType w:val="hybridMultilevel"/>
    <w:tmpl w:val="ABF41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F293F"/>
    <w:multiLevelType w:val="hybridMultilevel"/>
    <w:tmpl w:val="1EA29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D5A9E"/>
    <w:multiLevelType w:val="hybridMultilevel"/>
    <w:tmpl w:val="2DC2D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830741">
    <w:abstractNumId w:val="1"/>
  </w:num>
  <w:num w:numId="2" w16cid:durableId="101540308">
    <w:abstractNumId w:val="2"/>
  </w:num>
  <w:num w:numId="3" w16cid:durableId="1249541224">
    <w:abstractNumId w:val="3"/>
  </w:num>
  <w:num w:numId="4" w16cid:durableId="837692265">
    <w:abstractNumId w:val="5"/>
  </w:num>
  <w:num w:numId="5" w16cid:durableId="33313491">
    <w:abstractNumId w:val="6"/>
  </w:num>
  <w:num w:numId="6" w16cid:durableId="1248424717">
    <w:abstractNumId w:val="0"/>
  </w:num>
  <w:num w:numId="7" w16cid:durableId="2040350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>
      <v:stroke weight="0" endcap="roun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13"/>
    <w:rsid w:val="00007679"/>
    <w:rsid w:val="0004301C"/>
    <w:rsid w:val="000F78BE"/>
    <w:rsid w:val="00130313"/>
    <w:rsid w:val="00155DDB"/>
    <w:rsid w:val="00177031"/>
    <w:rsid w:val="00193444"/>
    <w:rsid w:val="001A11A3"/>
    <w:rsid w:val="001A2D76"/>
    <w:rsid w:val="001B4237"/>
    <w:rsid w:val="001C330E"/>
    <w:rsid w:val="001E0CC5"/>
    <w:rsid w:val="001F7FD5"/>
    <w:rsid w:val="00221205"/>
    <w:rsid w:val="002418D4"/>
    <w:rsid w:val="00263ADC"/>
    <w:rsid w:val="002B453C"/>
    <w:rsid w:val="002B615F"/>
    <w:rsid w:val="00334749"/>
    <w:rsid w:val="00350CF6"/>
    <w:rsid w:val="00372B95"/>
    <w:rsid w:val="0039337E"/>
    <w:rsid w:val="0039375F"/>
    <w:rsid w:val="004157D7"/>
    <w:rsid w:val="00443490"/>
    <w:rsid w:val="004B6785"/>
    <w:rsid w:val="004D65C6"/>
    <w:rsid w:val="005417D0"/>
    <w:rsid w:val="005E679F"/>
    <w:rsid w:val="0063465F"/>
    <w:rsid w:val="00696F9E"/>
    <w:rsid w:val="006A156E"/>
    <w:rsid w:val="006A5632"/>
    <w:rsid w:val="007245A2"/>
    <w:rsid w:val="007C7C18"/>
    <w:rsid w:val="007D7364"/>
    <w:rsid w:val="007E767B"/>
    <w:rsid w:val="007F1C7F"/>
    <w:rsid w:val="007F4E0A"/>
    <w:rsid w:val="008467A5"/>
    <w:rsid w:val="008B0A1D"/>
    <w:rsid w:val="00901827"/>
    <w:rsid w:val="00932C25"/>
    <w:rsid w:val="00975891"/>
    <w:rsid w:val="009B2259"/>
    <w:rsid w:val="009D1BD8"/>
    <w:rsid w:val="00A252B4"/>
    <w:rsid w:val="00A42793"/>
    <w:rsid w:val="00A467B3"/>
    <w:rsid w:val="00A85708"/>
    <w:rsid w:val="00A87879"/>
    <w:rsid w:val="00AE3C09"/>
    <w:rsid w:val="00B0148B"/>
    <w:rsid w:val="00B42947"/>
    <w:rsid w:val="00B74510"/>
    <w:rsid w:val="00BA0E9E"/>
    <w:rsid w:val="00BD2712"/>
    <w:rsid w:val="00BF30EE"/>
    <w:rsid w:val="00C03109"/>
    <w:rsid w:val="00C15353"/>
    <w:rsid w:val="00C33065"/>
    <w:rsid w:val="00C6204E"/>
    <w:rsid w:val="00D040A7"/>
    <w:rsid w:val="00D21ADB"/>
    <w:rsid w:val="00D522ED"/>
    <w:rsid w:val="00D9041B"/>
    <w:rsid w:val="00DC7CFC"/>
    <w:rsid w:val="00DF051D"/>
    <w:rsid w:val="00E021B6"/>
    <w:rsid w:val="00E15955"/>
    <w:rsid w:val="00E937F5"/>
    <w:rsid w:val="00EC7656"/>
    <w:rsid w:val="00F02F93"/>
    <w:rsid w:val="00F13260"/>
    <w:rsid w:val="00F65A59"/>
    <w:rsid w:val="00FB0B02"/>
    <w:rsid w:val="00FB4FF8"/>
    <w:rsid w:val="00FD48D4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weight="0" endcap="round"/>
    </o:shapedefaults>
    <o:shapelayout v:ext="edit">
      <o:idmap v:ext="edit" data="2"/>
    </o:shapelayout>
  </w:shapeDefaults>
  <w:doNotEmbedSmartTags/>
  <w:decimalSymbol w:val="."/>
  <w:listSeparator w:val=","/>
  <w14:docId w14:val="42A0B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1" w:uiPriority="35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uiPriority="10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uiPriority="1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uiPriority="22" w:qFormat="1"/>
    <w:lsdException w:name="Emphasis" w:uiPriority="2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aliases w:val="Normal - L"/>
    <w:qFormat/>
    <w:rsid w:val="00193444"/>
  </w:style>
  <w:style w:type="paragraph" w:styleId="Heading1">
    <w:name w:val="heading 1"/>
    <w:basedOn w:val="Normal"/>
    <w:next w:val="Normal"/>
    <w:link w:val="Heading1Char"/>
    <w:uiPriority w:val="9"/>
    <w:qFormat/>
    <w:rsid w:val="0093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C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C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C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C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C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C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pPr>
      <w:outlineLvl w:val="0"/>
    </w:pPr>
    <w:rPr>
      <w:rFonts w:eastAsia="Arial Unicode MS"/>
      <w:color w:val="000000"/>
      <w:u w:color="000000"/>
    </w:rPr>
  </w:style>
  <w:style w:type="paragraph" w:customStyle="1" w:styleId="List0">
    <w:name w:val="List 0"/>
    <w:basedOn w:val="ImportWordListStyleDefinition3"/>
    <w:semiHidden/>
    <w:pPr>
      <w:numPr>
        <w:numId w:val="1"/>
      </w:numPr>
    </w:pPr>
  </w:style>
  <w:style w:type="paragraph" w:customStyle="1" w:styleId="ImportWordListStyleDefinition3">
    <w:name w:val="Import Word List Style Definition 3"/>
    <w:pPr>
      <w:numPr>
        <w:numId w:val="2"/>
      </w:numPr>
    </w:pPr>
  </w:style>
  <w:style w:type="paragraph" w:styleId="BalloonText">
    <w:name w:val="Balloon Text"/>
    <w:basedOn w:val="Normal"/>
    <w:link w:val="BalloonTextChar"/>
    <w:locked/>
    <w:rsid w:val="004157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157D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locked/>
    <w:rsid w:val="00D040A7"/>
    <w:rPr>
      <w:color w:val="0000FF"/>
      <w:u w:val="single"/>
    </w:rPr>
  </w:style>
  <w:style w:type="character" w:styleId="CommentReference">
    <w:name w:val="annotation reference"/>
    <w:basedOn w:val="DefaultParagraphFont"/>
    <w:locked/>
    <w:rsid w:val="00A42793"/>
    <w:rPr>
      <w:sz w:val="18"/>
      <w:szCs w:val="18"/>
    </w:rPr>
  </w:style>
  <w:style w:type="paragraph" w:styleId="CommentText">
    <w:name w:val="annotation text"/>
    <w:basedOn w:val="Normal"/>
    <w:link w:val="CommentTextChar"/>
    <w:locked/>
    <w:rsid w:val="00A42793"/>
  </w:style>
  <w:style w:type="character" w:customStyle="1" w:styleId="CommentTextChar">
    <w:name w:val="Comment Text Char"/>
    <w:basedOn w:val="DefaultParagraphFont"/>
    <w:link w:val="CommentText"/>
    <w:rsid w:val="00A42793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A4279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A42793"/>
    <w:rPr>
      <w:b/>
      <w:bCs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32C25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C25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2C25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C25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C25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C25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C25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C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C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2C25"/>
    <w:pPr>
      <w:spacing w:line="240" w:lineRule="auto"/>
    </w:pPr>
    <w:rPr>
      <w:i/>
      <w:iCs/>
      <w:color w:val="5E5E5E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2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C2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2C2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2C25"/>
    <w:rPr>
      <w:b/>
      <w:bCs/>
    </w:rPr>
  </w:style>
  <w:style w:type="character" w:styleId="Emphasis">
    <w:name w:val="Emphasis"/>
    <w:basedOn w:val="DefaultParagraphFont"/>
    <w:uiPriority w:val="20"/>
    <w:qFormat/>
    <w:rsid w:val="00932C25"/>
    <w:rPr>
      <w:i/>
      <w:iCs/>
    </w:rPr>
  </w:style>
  <w:style w:type="paragraph" w:styleId="NoSpacing">
    <w:name w:val="No Spacing"/>
    <w:uiPriority w:val="1"/>
    <w:qFormat/>
    <w:rsid w:val="00932C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2C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C2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C25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C25"/>
    <w:rPr>
      <w:i/>
      <w:iCs/>
      <w:color w:val="418AB3" w:themeColor="accent1"/>
    </w:rPr>
  </w:style>
  <w:style w:type="character" w:styleId="SubtleEmphasis">
    <w:name w:val="Subtle Emphasis"/>
    <w:basedOn w:val="DefaultParagraphFont"/>
    <w:uiPriority w:val="19"/>
    <w:qFormat/>
    <w:rsid w:val="00932C2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2C25"/>
    <w:rPr>
      <w:i/>
      <w:iCs/>
      <w:color w:val="418AB3" w:themeColor="accent1"/>
    </w:rPr>
  </w:style>
  <w:style w:type="character" w:styleId="SubtleReference">
    <w:name w:val="Subtle Reference"/>
    <w:basedOn w:val="DefaultParagraphFont"/>
    <w:uiPriority w:val="31"/>
    <w:qFormat/>
    <w:rsid w:val="00932C25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32C25"/>
    <w:rPr>
      <w:b/>
      <w:bCs/>
      <w:smallCaps/>
      <w:color w:val="418AB3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32C2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2C25"/>
    <w:pPr>
      <w:outlineLvl w:val="9"/>
    </w:pPr>
  </w:style>
  <w:style w:type="paragraph" w:styleId="ListParagraph">
    <w:name w:val="List Paragraph"/>
    <w:basedOn w:val="Normal"/>
    <w:uiPriority w:val="34"/>
    <w:qFormat/>
    <w:rsid w:val="0019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davelee201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rdavelee2012@gmail.com" TargetMode="Externa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13E8-4787-46DE-92CB-7EA5AB64F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Links>
    <vt:vector size="6" baseType="variant">
      <vt:variant>
        <vt:i4>7471199</vt:i4>
      </vt:variant>
      <vt:variant>
        <vt:i4>0</vt:i4>
      </vt:variant>
      <vt:variant>
        <vt:i4>0</vt:i4>
      </vt:variant>
      <vt:variant>
        <vt:i4>5</vt:i4>
      </vt:variant>
      <vt:variant>
        <vt:lpwstr>mailto:Mrdavelee2012@gmail.com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Dave Lee</cp:lastModifiedBy>
  <cp:revision>12</cp:revision>
  <cp:lastPrinted>2017-05-08T21:39:00Z</cp:lastPrinted>
  <dcterms:created xsi:type="dcterms:W3CDTF">2022-06-07T19:33:00Z</dcterms:created>
  <dcterms:modified xsi:type="dcterms:W3CDTF">2023-05-05T07:12:00Z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2021-09-20T12:23:45Z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439fb0f0-cee4-4c80-be14-5fa7d93fc9d6</vt:lpwstr>
  </property>
  <property fmtid="{D5CDD505-2E9C-101B-9397-08002B2CF9AE}" pid="8" name="MSIP_Label_549ac42a-3eb4-4074-b885-aea26bd6241e_ContentBits">
    <vt:lpwstr>0</vt:lpwstr>
  </property>
</Properties>
</file>